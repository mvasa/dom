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8CAB4" w14:textId="77777777" w:rsidR="00046563" w:rsidRPr="00CD5FD9" w:rsidRDefault="001F7D5F" w:rsidP="0004656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fldChar w:fldCharType="begin"/>
      </w:r>
      <w:r>
        <w:instrText xml:space="preserve"> HYPERLINK "https://github.com/red42" </w:instrText>
      </w:r>
      <w:r>
        <w:fldChar w:fldCharType="separate"/>
      </w:r>
      <w:r w:rsidR="00046563" w:rsidRPr="00CD5FD9">
        <w:rPr>
          <w:rFonts w:ascii="Helvetica" w:hAnsi="Helvetica" w:cs="Helvetica"/>
          <w:color w:val="000000" w:themeColor="text1"/>
        </w:rPr>
        <w:t>red42</w:t>
      </w:r>
      <w:r>
        <w:rPr>
          <w:rFonts w:ascii="Helvetica" w:hAnsi="Helvetica" w:cs="Helvetica"/>
          <w:color w:val="000000" w:themeColor="text1"/>
        </w:rPr>
        <w:fldChar w:fldCharType="end"/>
      </w:r>
      <w:r w:rsidR="00046563" w:rsidRPr="00CD5FD9">
        <w:rPr>
          <w:rFonts w:ascii="Helvetica" w:hAnsi="Helvetica" w:cs="Helvetica"/>
          <w:color w:val="000000" w:themeColor="text1"/>
        </w:rPr>
        <w:t>/</w:t>
      </w:r>
      <w:hyperlink r:id="rId5" w:history="1">
        <w:r w:rsidR="00046563" w:rsidRPr="00CD5FD9">
          <w:rPr>
            <w:rFonts w:ascii="Helvetica" w:hAnsi="Helvetica" w:cs="Helvetica"/>
            <w:b/>
            <w:bCs/>
            <w:color w:val="000000" w:themeColor="text1"/>
          </w:rPr>
          <w:t>HTML5_Genetic_Cars</w:t>
        </w:r>
      </w:hyperlink>
    </w:p>
    <w:p w14:paraId="72053753" w14:textId="77777777" w:rsidR="00046563" w:rsidRPr="00CD5FD9" w:rsidRDefault="00046563" w:rsidP="00046563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D28667C" w14:textId="77777777" w:rsidR="00046563" w:rsidRPr="00CD5FD9" w:rsidRDefault="00543584" w:rsidP="0004656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hyperlink r:id="rId6" w:history="1">
        <w:r w:rsidR="00046563" w:rsidRPr="00CD5FD9">
          <w:rPr>
            <w:rFonts w:ascii="Helvetica" w:hAnsi="Helvetica" w:cs="Helvetica"/>
            <w:b/>
            <w:bCs/>
            <w:color w:val="000000" w:themeColor="text1"/>
          </w:rPr>
          <w:t>HTML5_Genetic_Cars</w:t>
        </w:r>
      </w:hyperlink>
      <w:r w:rsidR="00046563" w:rsidRPr="00CD5FD9">
        <w:rPr>
          <w:rFonts w:ascii="Helvetica" w:hAnsi="Helvetica" w:cs="Helvetica"/>
          <w:color w:val="000000" w:themeColor="text1"/>
        </w:rPr>
        <w:t xml:space="preserve"> / </w:t>
      </w:r>
      <w:r w:rsidR="00046563" w:rsidRPr="00CD5FD9">
        <w:rPr>
          <w:rFonts w:ascii="Helvetica" w:hAnsi="Helvetica" w:cs="Helvetica"/>
          <w:b/>
          <w:bCs/>
          <w:color w:val="000000" w:themeColor="text1"/>
        </w:rPr>
        <w:t>cawro.js</w:t>
      </w:r>
    </w:p>
    <w:p w14:paraId="21F07C4A" w14:textId="77777777" w:rsidR="00046563" w:rsidRPr="00CD5FD9" w:rsidRDefault="00046563" w:rsidP="00046563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DCE32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i/>
          <w:iCs/>
          <w:color w:val="000000" w:themeColor="text1"/>
        </w:rPr>
        <w:t xml:space="preserve">// Global </w:t>
      </w:r>
      <w:proofErr w:type="spellStart"/>
      <w:r w:rsidRPr="00CD5FD9">
        <w:rPr>
          <w:rFonts w:ascii="Consolas" w:hAnsi="Consolas" w:cs="Consolas"/>
          <w:i/>
          <w:iCs/>
          <w:color w:val="000000" w:themeColor="text1"/>
        </w:rPr>
        <w:t>Vars</w:t>
      </w:r>
      <w:proofErr w:type="spellEnd"/>
    </w:p>
    <w:p w14:paraId="3203E2F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ghost;</w:t>
      </w:r>
    </w:p>
    <w:p w14:paraId="5A27826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38C2DE1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timeStep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1.0 </w:t>
      </w:r>
      <w:r w:rsidRPr="00CD5FD9">
        <w:rPr>
          <w:rFonts w:ascii="Consolas" w:hAnsi="Consolas" w:cs="Consolas"/>
          <w:b/>
          <w:bCs/>
          <w:color w:val="000000" w:themeColor="text1"/>
        </w:rPr>
        <w:t>/</w:t>
      </w:r>
      <w:r w:rsidRPr="00CD5FD9">
        <w:rPr>
          <w:rFonts w:ascii="Consolas" w:hAnsi="Consolas" w:cs="Consolas"/>
          <w:color w:val="000000" w:themeColor="text1"/>
        </w:rPr>
        <w:t xml:space="preserve"> 60.0;</w:t>
      </w:r>
    </w:p>
    <w:p w14:paraId="26CE2FE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4F10A92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doDraw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true</w:t>
      </w:r>
      <w:r w:rsidRPr="00CD5FD9">
        <w:rPr>
          <w:rFonts w:ascii="Consolas" w:hAnsi="Consolas" w:cs="Consolas"/>
          <w:color w:val="000000" w:themeColor="text1"/>
        </w:rPr>
        <w:t>;</w:t>
      </w:r>
    </w:p>
    <w:p w14:paraId="4D3711A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cw_paused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false</w:t>
      </w:r>
      <w:r w:rsidRPr="00CD5FD9">
        <w:rPr>
          <w:rFonts w:ascii="Consolas" w:hAnsi="Consolas" w:cs="Consolas"/>
          <w:color w:val="000000" w:themeColor="text1"/>
        </w:rPr>
        <w:t>;</w:t>
      </w:r>
    </w:p>
    <w:p w14:paraId="54ACA8C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7ED4B3B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box2dfps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60;</w:t>
      </w:r>
    </w:p>
    <w:p w14:paraId="40FF34E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screenfps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60;</w:t>
      </w:r>
    </w:p>
    <w:p w14:paraId="199CFEB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36E3D3C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debugbox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CD5FD9">
        <w:rPr>
          <w:rFonts w:ascii="Consolas" w:hAnsi="Consolas" w:cs="Consolas"/>
          <w:color w:val="000000" w:themeColor="text1"/>
        </w:rPr>
        <w:t>("debug");</w:t>
      </w:r>
    </w:p>
    <w:p w14:paraId="5D4015F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7E987A8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canvas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CD5FD9">
        <w:rPr>
          <w:rFonts w:ascii="Consolas" w:hAnsi="Consolas" w:cs="Consolas"/>
          <w:color w:val="000000" w:themeColor="text1"/>
        </w:rPr>
        <w:t>("</w:t>
      </w:r>
      <w:proofErr w:type="spellStart"/>
      <w:r w:rsidRPr="00CD5FD9">
        <w:rPr>
          <w:rFonts w:ascii="Consolas" w:hAnsi="Consolas" w:cs="Consolas"/>
          <w:color w:val="000000" w:themeColor="text1"/>
        </w:rPr>
        <w:t>mainbox</w:t>
      </w:r>
      <w:proofErr w:type="spellEnd"/>
      <w:r w:rsidRPr="00CD5FD9">
        <w:rPr>
          <w:rFonts w:ascii="Consolas" w:hAnsi="Consolas" w:cs="Consolas"/>
          <w:color w:val="000000" w:themeColor="text1"/>
        </w:rPr>
        <w:t>");</w:t>
      </w:r>
    </w:p>
    <w:p w14:paraId="3AA265C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ctx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canvas.getContext</w:t>
      </w:r>
      <w:proofErr w:type="spellEnd"/>
      <w:r w:rsidRPr="00CD5FD9">
        <w:rPr>
          <w:rFonts w:ascii="Consolas" w:hAnsi="Consolas" w:cs="Consolas"/>
          <w:color w:val="000000" w:themeColor="text1"/>
        </w:rPr>
        <w:t>("2d");</w:t>
      </w:r>
    </w:p>
    <w:p w14:paraId="0327C5E3" w14:textId="2B005B35" w:rsidR="00FD2BAC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47B7BD2C" w14:textId="04D88E97" w:rsidR="00154F1E" w:rsidRPr="00CD5FD9" w:rsidRDefault="00154F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//Camera variables</w:t>
      </w:r>
    </w:p>
    <w:p w14:paraId="27DF3E3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cameraspeed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0.05;</w:t>
      </w:r>
    </w:p>
    <w:p w14:paraId="3A6309B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camera_y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0478AFB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camera_x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24FA9B9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camera_target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r w:rsidRPr="00CD5FD9">
        <w:rPr>
          <w:rFonts w:ascii="Consolas" w:hAnsi="Consolas" w:cs="Consolas"/>
          <w:color w:val="000000" w:themeColor="text1"/>
        </w:rPr>
        <w:t xml:space="preserve">1; </w:t>
      </w:r>
      <w:r w:rsidRPr="00CD5FD9">
        <w:rPr>
          <w:rFonts w:ascii="Consolas" w:hAnsi="Consolas" w:cs="Consolas"/>
          <w:i/>
          <w:iCs/>
          <w:color w:val="000000" w:themeColor="text1"/>
        </w:rPr>
        <w:t>// which car should we follow? -1 = leader</w:t>
      </w:r>
    </w:p>
    <w:p w14:paraId="3D30811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minimapcamera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CD5FD9">
        <w:rPr>
          <w:rFonts w:ascii="Consolas" w:hAnsi="Consolas" w:cs="Consolas"/>
          <w:color w:val="000000" w:themeColor="text1"/>
        </w:rPr>
        <w:t>("</w:t>
      </w:r>
      <w:proofErr w:type="spellStart"/>
      <w:r w:rsidRPr="00CD5FD9">
        <w:rPr>
          <w:rFonts w:ascii="Consolas" w:hAnsi="Consolas" w:cs="Consolas"/>
          <w:color w:val="000000" w:themeColor="text1"/>
        </w:rPr>
        <w:t>minimapcamera</w:t>
      </w:r>
      <w:proofErr w:type="spellEnd"/>
      <w:r w:rsidRPr="00CD5FD9">
        <w:rPr>
          <w:rFonts w:ascii="Consolas" w:hAnsi="Consolas" w:cs="Consolas"/>
          <w:color w:val="000000" w:themeColor="text1"/>
        </w:rPr>
        <w:t>").style;</w:t>
      </w:r>
    </w:p>
    <w:p w14:paraId="08D646C0" w14:textId="0DCFD19E" w:rsidR="00FD2BAC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2D2B9445" w14:textId="217F8B0D" w:rsidR="00154F1E" w:rsidRPr="00CD5FD9" w:rsidRDefault="00154F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//environment </w:t>
      </w:r>
      <w:proofErr w:type="spellStart"/>
      <w:r>
        <w:rPr>
          <w:rFonts w:ascii="Consolas" w:hAnsi="Consolas" w:cs="Consolas"/>
          <w:color w:val="000000" w:themeColor="text1"/>
        </w:rPr>
        <w:t>restrictioins</w:t>
      </w:r>
      <w:proofErr w:type="spellEnd"/>
    </w:p>
    <w:p w14:paraId="1F64E7F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graphcanvas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CD5FD9">
        <w:rPr>
          <w:rFonts w:ascii="Consolas" w:hAnsi="Consolas" w:cs="Consolas"/>
          <w:color w:val="000000" w:themeColor="text1"/>
        </w:rPr>
        <w:t>("</w:t>
      </w:r>
      <w:proofErr w:type="spellStart"/>
      <w:r w:rsidRPr="00CD5FD9">
        <w:rPr>
          <w:rFonts w:ascii="Consolas" w:hAnsi="Consolas" w:cs="Consolas"/>
          <w:color w:val="000000" w:themeColor="text1"/>
        </w:rPr>
        <w:t>graphcanvas</w:t>
      </w:r>
      <w:proofErr w:type="spellEnd"/>
      <w:r w:rsidRPr="00CD5FD9">
        <w:rPr>
          <w:rFonts w:ascii="Consolas" w:hAnsi="Consolas" w:cs="Consolas"/>
          <w:color w:val="000000" w:themeColor="text1"/>
        </w:rPr>
        <w:t>");</w:t>
      </w:r>
    </w:p>
    <w:p w14:paraId="7D242C7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graphctx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graphcanvas.getContext</w:t>
      </w:r>
      <w:proofErr w:type="spellEnd"/>
      <w:r w:rsidRPr="00CD5FD9">
        <w:rPr>
          <w:rFonts w:ascii="Consolas" w:hAnsi="Consolas" w:cs="Consolas"/>
          <w:color w:val="000000" w:themeColor="text1"/>
        </w:rPr>
        <w:t>("2d");</w:t>
      </w:r>
    </w:p>
    <w:p w14:paraId="6FCA0E5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graphheight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250;</w:t>
      </w:r>
    </w:p>
    <w:p w14:paraId="359431D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graphwidth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400;</w:t>
      </w:r>
    </w:p>
    <w:p w14:paraId="1148B4B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2D48848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minimapcanvas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CD5FD9">
        <w:rPr>
          <w:rFonts w:ascii="Consolas" w:hAnsi="Consolas" w:cs="Consolas"/>
          <w:color w:val="000000" w:themeColor="text1"/>
        </w:rPr>
        <w:t>("</w:t>
      </w:r>
      <w:proofErr w:type="spellStart"/>
      <w:r w:rsidRPr="00CD5FD9">
        <w:rPr>
          <w:rFonts w:ascii="Consolas" w:hAnsi="Consolas" w:cs="Consolas"/>
          <w:color w:val="000000" w:themeColor="text1"/>
        </w:rPr>
        <w:t>minimap</w:t>
      </w:r>
      <w:proofErr w:type="spellEnd"/>
      <w:r w:rsidRPr="00CD5FD9">
        <w:rPr>
          <w:rFonts w:ascii="Consolas" w:hAnsi="Consolas" w:cs="Consolas"/>
          <w:color w:val="000000" w:themeColor="text1"/>
        </w:rPr>
        <w:t>");</w:t>
      </w:r>
    </w:p>
    <w:p w14:paraId="5210F88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minimapctx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minimapcanvas.getContext</w:t>
      </w:r>
      <w:proofErr w:type="spellEnd"/>
      <w:r w:rsidRPr="00CD5FD9">
        <w:rPr>
          <w:rFonts w:ascii="Consolas" w:hAnsi="Consolas" w:cs="Consolas"/>
          <w:color w:val="000000" w:themeColor="text1"/>
        </w:rPr>
        <w:t>("2d");</w:t>
      </w:r>
    </w:p>
    <w:p w14:paraId="701BF3F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minimapscale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3;</w:t>
      </w:r>
    </w:p>
    <w:p w14:paraId="7B6B342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minimapfogdistance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5ABCABE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lastRenderedPageBreak/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fogdistance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CD5FD9">
        <w:rPr>
          <w:rFonts w:ascii="Consolas" w:hAnsi="Consolas" w:cs="Consolas"/>
          <w:color w:val="000000" w:themeColor="text1"/>
        </w:rPr>
        <w:t>("</w:t>
      </w:r>
      <w:proofErr w:type="spellStart"/>
      <w:r w:rsidRPr="00CD5FD9">
        <w:rPr>
          <w:rFonts w:ascii="Consolas" w:hAnsi="Consolas" w:cs="Consolas"/>
          <w:color w:val="000000" w:themeColor="text1"/>
        </w:rPr>
        <w:t>minimapfog</w:t>
      </w:r>
      <w:proofErr w:type="spellEnd"/>
      <w:r w:rsidRPr="00CD5FD9">
        <w:rPr>
          <w:rFonts w:ascii="Consolas" w:hAnsi="Consolas" w:cs="Consolas"/>
          <w:color w:val="000000" w:themeColor="text1"/>
        </w:rPr>
        <w:t>").style;</w:t>
      </w:r>
    </w:p>
    <w:p w14:paraId="131AF6B7" w14:textId="35062400" w:rsidR="00FD2BAC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479FE945" w14:textId="566CBF4A" w:rsidR="00154F1E" w:rsidRPr="00CD5FD9" w:rsidRDefault="00154F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//array declarations </w:t>
      </w:r>
    </w:p>
    <w:p w14:paraId="0C77766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generationSize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20;</w:t>
      </w:r>
    </w:p>
    <w:p w14:paraId="5E059EB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cw_carArray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Array();</w:t>
      </w:r>
    </w:p>
    <w:p w14:paraId="18A78C4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cw_carGeneration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Array();</w:t>
      </w:r>
    </w:p>
    <w:p w14:paraId="6EBD74E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cw_carScores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Array();</w:t>
      </w:r>
    </w:p>
    <w:p w14:paraId="753ABE7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cw_topScores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Array();</w:t>
      </w:r>
    </w:p>
    <w:p w14:paraId="69A9176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cw_graphTop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Array();</w:t>
      </w:r>
    </w:p>
    <w:p w14:paraId="16F4556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cw_graphElite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Array();</w:t>
      </w:r>
    </w:p>
    <w:p w14:paraId="367C97E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cw_graphAverage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Array();</w:t>
      </w:r>
    </w:p>
    <w:p w14:paraId="64DD143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105DA03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gen_champions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1;</w:t>
      </w:r>
    </w:p>
    <w:p w14:paraId="72D8C2E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gen_parentality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0.2;</w:t>
      </w:r>
    </w:p>
    <w:p w14:paraId="00B954F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gen_mutation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0.05;</w:t>
      </w:r>
    </w:p>
    <w:p w14:paraId="60FC1FF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mutation_range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1;</w:t>
      </w:r>
    </w:p>
    <w:p w14:paraId="43639AC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gen_counter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5F35AB3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nAttributes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15;</w:t>
      </w:r>
    </w:p>
    <w:p w14:paraId="28F7596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342D327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gravity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b2Vec2(0.0, 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r w:rsidRPr="00CD5FD9">
        <w:rPr>
          <w:rFonts w:ascii="Consolas" w:hAnsi="Consolas" w:cs="Consolas"/>
          <w:color w:val="000000" w:themeColor="text1"/>
        </w:rPr>
        <w:t>9.81);</w:t>
      </w:r>
    </w:p>
    <w:p w14:paraId="44F4B5C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doSleep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true</w:t>
      </w:r>
      <w:r w:rsidRPr="00CD5FD9">
        <w:rPr>
          <w:rFonts w:ascii="Consolas" w:hAnsi="Consolas" w:cs="Consolas"/>
          <w:color w:val="000000" w:themeColor="text1"/>
        </w:rPr>
        <w:t>;</w:t>
      </w:r>
    </w:p>
    <w:p w14:paraId="7AED500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7D240F1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world;</w:t>
      </w:r>
    </w:p>
    <w:p w14:paraId="6B6474A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07DCB9B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zoom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70;</w:t>
      </w:r>
    </w:p>
    <w:p w14:paraId="39CC484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6CFD1C7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mutable_floor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false</w:t>
      </w:r>
      <w:r w:rsidRPr="00CD5FD9">
        <w:rPr>
          <w:rFonts w:ascii="Consolas" w:hAnsi="Consolas" w:cs="Consolas"/>
          <w:color w:val="000000" w:themeColor="text1"/>
        </w:rPr>
        <w:t>;</w:t>
      </w:r>
    </w:p>
    <w:p w14:paraId="4538D65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3082D55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maxFloorTiles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200;</w:t>
      </w:r>
    </w:p>
    <w:p w14:paraId="263F445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cw_floorTiles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Array();</w:t>
      </w:r>
    </w:p>
    <w:p w14:paraId="642EBB3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last_drawn_tile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6FD10A7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418C51A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groundPieceWidth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1.5;</w:t>
      </w:r>
    </w:p>
    <w:p w14:paraId="3F24367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groundPieceHeight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0.15;</w:t>
      </w:r>
    </w:p>
    <w:p w14:paraId="7C2D5526" w14:textId="77777777" w:rsidR="00154F1E" w:rsidRDefault="00154F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6B4AA781" w14:textId="0B8D7983" w:rsidR="00FD2BAC" w:rsidRPr="00CD5FD9" w:rsidRDefault="00154F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//car </w:t>
      </w:r>
      <w:proofErr w:type="gramStart"/>
      <w:r>
        <w:rPr>
          <w:rFonts w:ascii="Consolas" w:hAnsi="Consolas" w:cs="Consolas"/>
          <w:color w:val="000000" w:themeColor="text1"/>
        </w:rPr>
        <w:t>dimensions</w:t>
      </w:r>
      <w:proofErr w:type="gramEnd"/>
      <w:r>
        <w:rPr>
          <w:rFonts w:ascii="Consolas" w:hAnsi="Consolas" w:cs="Consolas"/>
          <w:color w:val="000000" w:themeColor="text1"/>
        </w:rPr>
        <w:t xml:space="preserve"> restrictions</w:t>
      </w:r>
    </w:p>
    <w:p w14:paraId="2A09011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1.1;</w:t>
      </w:r>
    </w:p>
    <w:p w14:paraId="367C9C1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lastRenderedPageBreak/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chassisMinAxis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0.1;</w:t>
      </w:r>
    </w:p>
    <w:p w14:paraId="657DD18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chassisMinDensity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30;</w:t>
      </w:r>
    </w:p>
    <w:p w14:paraId="26DD50A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chassisMaxDensity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300;</w:t>
      </w:r>
    </w:p>
    <w:p w14:paraId="136C4AF3" w14:textId="4D7B5275" w:rsidR="00FD2BAC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0F17315E" w14:textId="0982D8F6" w:rsidR="00154F1E" w:rsidRPr="00CD5FD9" w:rsidRDefault="00154F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//wheel </w:t>
      </w:r>
      <w:proofErr w:type="spellStart"/>
      <w:r>
        <w:rPr>
          <w:rFonts w:ascii="Consolas" w:hAnsi="Consolas" w:cs="Consolas"/>
          <w:color w:val="000000" w:themeColor="text1"/>
        </w:rPr>
        <w:t>restrictioins</w:t>
      </w:r>
      <w:proofErr w:type="spellEnd"/>
    </w:p>
    <w:p w14:paraId="3C8400C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wheelMaxRadius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0.5;</w:t>
      </w:r>
    </w:p>
    <w:p w14:paraId="2F1F9EF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wheelMinRadius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0.2;</w:t>
      </w:r>
    </w:p>
    <w:p w14:paraId="6B22A2E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wheelMaxDensity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100;</w:t>
      </w:r>
    </w:p>
    <w:p w14:paraId="2ACF653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wheelMinDensity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40;</w:t>
      </w:r>
    </w:p>
    <w:p w14:paraId="716A8994" w14:textId="7BC9FC2D" w:rsidR="00FD2BAC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0EDC4E00" w14:textId="283357F9" w:rsidR="00154F1E" w:rsidRPr="00CD5FD9" w:rsidRDefault="00154F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//car movement and health </w:t>
      </w:r>
    </w:p>
    <w:p w14:paraId="1F2CDF1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velocityIndex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1778283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deathSpeed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0.1;</w:t>
      </w:r>
    </w:p>
    <w:p w14:paraId="77AA8C4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max_car_health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box2dfps 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r w:rsidRPr="00CD5FD9">
        <w:rPr>
          <w:rFonts w:ascii="Consolas" w:hAnsi="Consolas" w:cs="Consolas"/>
          <w:color w:val="000000" w:themeColor="text1"/>
        </w:rPr>
        <w:t xml:space="preserve"> 10;</w:t>
      </w:r>
    </w:p>
    <w:p w14:paraId="64D5887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car_health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max_car_health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6EE222D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746050F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motorSpeed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20;</w:t>
      </w:r>
    </w:p>
    <w:p w14:paraId="2E10493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41D673B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swapPoint1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5B22030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swapPoint2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42DC062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0DE5E13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cw_ghostReplayInterval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null</w:t>
      </w:r>
      <w:r w:rsidRPr="00CD5FD9">
        <w:rPr>
          <w:rFonts w:ascii="Consolas" w:hAnsi="Consolas" w:cs="Consolas"/>
          <w:color w:val="000000" w:themeColor="text1"/>
        </w:rPr>
        <w:t>;</w:t>
      </w:r>
    </w:p>
    <w:p w14:paraId="46FEA26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31A9EB1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distanceMeter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CD5FD9">
        <w:rPr>
          <w:rFonts w:ascii="Consolas" w:hAnsi="Consolas" w:cs="Consolas"/>
          <w:color w:val="000000" w:themeColor="text1"/>
        </w:rPr>
        <w:t>("</w:t>
      </w:r>
      <w:proofErr w:type="spellStart"/>
      <w:r w:rsidRPr="00CD5FD9">
        <w:rPr>
          <w:rFonts w:ascii="Consolas" w:hAnsi="Consolas" w:cs="Consolas"/>
          <w:color w:val="000000" w:themeColor="text1"/>
        </w:rPr>
        <w:t>distancemeter</w:t>
      </w:r>
      <w:proofErr w:type="spellEnd"/>
      <w:r w:rsidRPr="00CD5FD9">
        <w:rPr>
          <w:rFonts w:ascii="Consolas" w:hAnsi="Consolas" w:cs="Consolas"/>
          <w:color w:val="000000" w:themeColor="text1"/>
        </w:rPr>
        <w:t>");</w:t>
      </w:r>
    </w:p>
    <w:p w14:paraId="5EACB3B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2278201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leaderPosition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Object();</w:t>
      </w:r>
    </w:p>
    <w:p w14:paraId="757408A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color w:val="000000" w:themeColor="text1"/>
        </w:rPr>
        <w:t>leaderPosition.x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7F7D5AB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color w:val="000000" w:themeColor="text1"/>
        </w:rPr>
        <w:t>leaderPosition.y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070D18B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1C7AB57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color w:val="000000" w:themeColor="text1"/>
        </w:rPr>
        <w:t>minimapcamera.width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12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minimapscale</w:t>
      </w:r>
      <w:proofErr w:type="spellEnd"/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>"</w:t>
      </w:r>
      <w:proofErr w:type="spellStart"/>
      <w:r w:rsidRPr="00CD5FD9">
        <w:rPr>
          <w:rFonts w:ascii="Consolas" w:hAnsi="Consolas" w:cs="Consolas"/>
          <w:color w:val="000000" w:themeColor="text1"/>
        </w:rPr>
        <w:t>px</w:t>
      </w:r>
      <w:proofErr w:type="spellEnd"/>
      <w:r w:rsidRPr="00CD5FD9">
        <w:rPr>
          <w:rFonts w:ascii="Consolas" w:hAnsi="Consolas" w:cs="Consolas"/>
          <w:color w:val="000000" w:themeColor="text1"/>
        </w:rPr>
        <w:t>";</w:t>
      </w:r>
    </w:p>
    <w:p w14:paraId="2A8FA56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color w:val="000000" w:themeColor="text1"/>
        </w:rPr>
        <w:t>minimapcamera.height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6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minimapscale</w:t>
      </w:r>
      <w:proofErr w:type="spellEnd"/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>"</w:t>
      </w:r>
      <w:proofErr w:type="spellStart"/>
      <w:r w:rsidRPr="00CD5FD9">
        <w:rPr>
          <w:rFonts w:ascii="Consolas" w:hAnsi="Consolas" w:cs="Consolas"/>
          <w:color w:val="000000" w:themeColor="text1"/>
        </w:rPr>
        <w:t>px</w:t>
      </w:r>
      <w:proofErr w:type="spellEnd"/>
      <w:r w:rsidRPr="00CD5FD9">
        <w:rPr>
          <w:rFonts w:ascii="Consolas" w:hAnsi="Consolas" w:cs="Consolas"/>
          <w:color w:val="000000" w:themeColor="text1"/>
        </w:rPr>
        <w:t>";</w:t>
      </w:r>
    </w:p>
    <w:p w14:paraId="63C8B209" w14:textId="54C2BF00" w:rsidR="00FD2BAC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57B12937" w14:textId="77777777" w:rsidR="00154F1E" w:rsidRDefault="00154F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523E77B3" w14:textId="77777777" w:rsidR="00154F1E" w:rsidRDefault="00154F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552B8B26" w14:textId="77777777" w:rsidR="00154F1E" w:rsidRDefault="00154F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6C336386" w14:textId="77777777" w:rsidR="00154F1E" w:rsidRDefault="00154F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1E5BDFA5" w14:textId="77777777" w:rsidR="00154F1E" w:rsidRDefault="00154F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4E265125" w14:textId="0A7DFCE7" w:rsidR="00154F1E" w:rsidRPr="00CD5FD9" w:rsidRDefault="00154F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lastRenderedPageBreak/>
        <w:t>//start here</w:t>
      </w:r>
    </w:p>
    <w:p w14:paraId="2562F2C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b/>
          <w:bCs/>
          <w:color w:val="000000" w:themeColor="text1"/>
        </w:rPr>
        <w:t>function</w:t>
      </w:r>
      <w:r w:rsidRPr="00CD5FD9">
        <w:rPr>
          <w:rFonts w:ascii="Consolas" w:hAnsi="Consolas" w:cs="Consolas"/>
          <w:color w:val="000000" w:themeColor="text1"/>
        </w:rPr>
        <w:t xml:space="preserve"> debug(</w:t>
      </w:r>
      <w:proofErr w:type="spellStart"/>
      <w:r w:rsidRPr="00CD5FD9">
        <w:rPr>
          <w:rFonts w:ascii="Consolas" w:hAnsi="Consolas" w:cs="Consolas"/>
          <w:color w:val="000000" w:themeColor="text1"/>
        </w:rPr>
        <w:t>str</w:t>
      </w:r>
      <w:proofErr w:type="spellEnd"/>
      <w:r w:rsidRPr="00CD5FD9">
        <w:rPr>
          <w:rFonts w:ascii="Consolas" w:hAnsi="Consolas" w:cs="Consolas"/>
          <w:color w:val="000000" w:themeColor="text1"/>
        </w:rPr>
        <w:t>, clear) {</w:t>
      </w:r>
    </w:p>
    <w:p w14:paraId="6008077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if</w:t>
      </w:r>
      <w:r w:rsidRPr="00CD5FD9">
        <w:rPr>
          <w:rFonts w:ascii="Consolas" w:hAnsi="Consolas" w:cs="Consolas"/>
          <w:color w:val="000000" w:themeColor="text1"/>
        </w:rPr>
        <w:t>(clear) {</w:t>
      </w:r>
    </w:p>
    <w:p w14:paraId="2F135E4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debugbox.innerHTML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"";</w:t>
      </w:r>
    </w:p>
    <w:p w14:paraId="1513F7C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3A14383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debugbox.innerHTML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+=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str</w:t>
      </w:r>
      <w:proofErr w:type="spellEnd"/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>"&lt;</w:t>
      </w:r>
      <w:proofErr w:type="spellStart"/>
      <w:r w:rsidRPr="00CD5FD9">
        <w:rPr>
          <w:rFonts w:ascii="Consolas" w:hAnsi="Consolas" w:cs="Consolas"/>
          <w:color w:val="000000" w:themeColor="text1"/>
        </w:rPr>
        <w:t>br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/&gt;";</w:t>
      </w:r>
    </w:p>
    <w:p w14:paraId="34BCBFE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>}</w:t>
      </w:r>
    </w:p>
    <w:p w14:paraId="481A4C9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33FA2B7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b/>
          <w:bCs/>
          <w:color w:val="000000" w:themeColor="text1"/>
        </w:rPr>
        <w:t>function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showDistance</w:t>
      </w:r>
      <w:proofErr w:type="spellEnd"/>
      <w:r w:rsidRPr="00CD5FD9">
        <w:rPr>
          <w:rFonts w:ascii="Consolas" w:hAnsi="Consolas" w:cs="Consolas"/>
          <w:color w:val="000000" w:themeColor="text1"/>
        </w:rPr>
        <w:t>(distance, height) {</w:t>
      </w:r>
    </w:p>
    <w:p w14:paraId="1F62DE9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distanceMeter.innerHTML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"distance: "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>distance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>" meters&lt;</w:t>
      </w:r>
      <w:proofErr w:type="spellStart"/>
      <w:r w:rsidRPr="00CD5FD9">
        <w:rPr>
          <w:rFonts w:ascii="Consolas" w:hAnsi="Consolas" w:cs="Consolas"/>
          <w:color w:val="000000" w:themeColor="text1"/>
        </w:rPr>
        <w:t>br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/&gt;";</w:t>
      </w:r>
    </w:p>
    <w:p w14:paraId="2F02C0B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distanceMeter.innerHTML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+=</w:t>
      </w:r>
      <w:r w:rsidRPr="00CD5FD9">
        <w:rPr>
          <w:rFonts w:ascii="Consolas" w:hAnsi="Consolas" w:cs="Consolas"/>
          <w:color w:val="000000" w:themeColor="text1"/>
        </w:rPr>
        <w:t xml:space="preserve"> "height: "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>height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>" meters";</w:t>
      </w:r>
    </w:p>
    <w:p w14:paraId="17A90A1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if</w:t>
      </w:r>
      <w:r w:rsidRPr="00CD5FD9">
        <w:rPr>
          <w:rFonts w:ascii="Consolas" w:hAnsi="Consolas" w:cs="Consolas"/>
          <w:color w:val="000000" w:themeColor="text1"/>
        </w:rPr>
        <w:t xml:space="preserve">(distance </w:t>
      </w:r>
      <w:r w:rsidRPr="00CD5FD9">
        <w:rPr>
          <w:rFonts w:ascii="Consolas" w:hAnsi="Consolas" w:cs="Consolas"/>
          <w:b/>
          <w:bCs/>
          <w:color w:val="000000" w:themeColor="text1"/>
        </w:rPr>
        <w:t>&gt;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minimapfogdistance</w:t>
      </w:r>
      <w:proofErr w:type="spellEnd"/>
      <w:r w:rsidRPr="00CD5FD9">
        <w:rPr>
          <w:rFonts w:ascii="Consolas" w:hAnsi="Consolas" w:cs="Consolas"/>
          <w:color w:val="000000" w:themeColor="text1"/>
        </w:rPr>
        <w:t>) {</w:t>
      </w:r>
    </w:p>
    <w:p w14:paraId="4AF5291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fogdistance.width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800 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Math.round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(distance 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 xml:space="preserve"> 15) 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minimapscale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 xml:space="preserve"> "</w:t>
      </w:r>
      <w:proofErr w:type="spellStart"/>
      <w:r w:rsidRPr="00CD5FD9">
        <w:rPr>
          <w:rFonts w:ascii="Consolas" w:hAnsi="Consolas" w:cs="Consolas"/>
          <w:color w:val="000000" w:themeColor="text1"/>
        </w:rPr>
        <w:t>px</w:t>
      </w:r>
      <w:proofErr w:type="spellEnd"/>
      <w:r w:rsidRPr="00CD5FD9">
        <w:rPr>
          <w:rFonts w:ascii="Consolas" w:hAnsi="Consolas" w:cs="Consolas"/>
          <w:color w:val="000000" w:themeColor="text1"/>
        </w:rPr>
        <w:t>";</w:t>
      </w:r>
    </w:p>
    <w:p w14:paraId="3A36203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minimapfogdistance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distance;</w:t>
      </w:r>
    </w:p>
    <w:p w14:paraId="497D9A3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729131F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>}</w:t>
      </w:r>
    </w:p>
    <w:p w14:paraId="4736238C" w14:textId="77777777" w:rsidR="00FD2BAC" w:rsidRPr="00CD5FD9" w:rsidRDefault="00FD2BAC">
      <w:pPr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br w:type="page"/>
      </w:r>
    </w:p>
    <w:p w14:paraId="02FE9DD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i/>
          <w:iCs/>
          <w:color w:val="000000" w:themeColor="text1"/>
        </w:rPr>
        <w:lastRenderedPageBreak/>
        <w:t>/* ========================================================================= */</w:t>
      </w:r>
    </w:p>
    <w:p w14:paraId="7CF9C466" w14:textId="5FEAE9D0" w:rsidR="00FD2BAC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i/>
          <w:iCs/>
          <w:color w:val="000000" w:themeColor="text1"/>
        </w:rPr>
      </w:pPr>
      <w:r w:rsidRPr="00CD5FD9">
        <w:rPr>
          <w:rFonts w:ascii="Consolas" w:hAnsi="Consolas" w:cs="Consolas"/>
          <w:i/>
          <w:iCs/>
          <w:color w:val="000000" w:themeColor="text1"/>
        </w:rPr>
        <w:t xml:space="preserve">/* === </w:t>
      </w:r>
      <w:r w:rsidRPr="00310312">
        <w:rPr>
          <w:rFonts w:ascii="Consolas" w:hAnsi="Consolas" w:cs="Consolas"/>
          <w:i/>
          <w:iCs/>
          <w:color w:val="000000" w:themeColor="text1"/>
          <w:highlight w:val="yellow"/>
        </w:rPr>
        <w:t>Car</w:t>
      </w:r>
      <w:r w:rsidRPr="00CD5FD9">
        <w:rPr>
          <w:rFonts w:ascii="Consolas" w:hAnsi="Consolas" w:cs="Consolas"/>
          <w:i/>
          <w:iCs/>
          <w:color w:val="000000" w:themeColor="text1"/>
        </w:rPr>
        <w:t xml:space="preserve"> ================================================================= */</w:t>
      </w:r>
    </w:p>
    <w:p w14:paraId="5218C59A" w14:textId="1B5BC1EC" w:rsidR="00543584" w:rsidRDefault="00543584">
      <w:pPr>
        <w:widowControl w:val="0"/>
        <w:autoSpaceDE w:val="0"/>
        <w:autoSpaceDN w:val="0"/>
        <w:adjustRightInd w:val="0"/>
        <w:rPr>
          <w:rFonts w:ascii="Consolas" w:hAnsi="Consolas" w:cs="Consolas"/>
          <w:i/>
          <w:iCs/>
          <w:color w:val="000000" w:themeColor="text1"/>
        </w:rPr>
      </w:pPr>
      <w:r>
        <w:rPr>
          <w:rFonts w:ascii="Consolas" w:hAnsi="Consolas" w:cs="Consolas"/>
          <w:i/>
          <w:iCs/>
          <w:color w:val="000000" w:themeColor="text1"/>
        </w:rPr>
        <w:t>/*sets up velocity health and position of car</w:t>
      </w:r>
    </w:p>
    <w:p w14:paraId="2A2B3B53" w14:textId="24777B02" w:rsidR="00543584" w:rsidRDefault="00543584">
      <w:pPr>
        <w:widowControl w:val="0"/>
        <w:autoSpaceDE w:val="0"/>
        <w:autoSpaceDN w:val="0"/>
        <w:adjustRightInd w:val="0"/>
        <w:rPr>
          <w:rFonts w:ascii="Consolas" w:hAnsi="Consolas" w:cs="Consolas"/>
          <w:i/>
          <w:iCs/>
          <w:color w:val="000000" w:themeColor="text1"/>
        </w:rPr>
      </w:pPr>
      <w:r>
        <w:rPr>
          <w:rFonts w:ascii="Consolas" w:hAnsi="Consolas" w:cs="Consolas"/>
          <w:i/>
          <w:iCs/>
          <w:color w:val="000000" w:themeColor="text1"/>
        </w:rPr>
        <w:t>*wheels</w:t>
      </w:r>
    </w:p>
    <w:p w14:paraId="16B6BC3E" w14:textId="21827061" w:rsidR="00543584" w:rsidRDefault="00543584">
      <w:pPr>
        <w:widowControl w:val="0"/>
        <w:autoSpaceDE w:val="0"/>
        <w:autoSpaceDN w:val="0"/>
        <w:adjustRightInd w:val="0"/>
        <w:rPr>
          <w:rFonts w:ascii="Consolas" w:hAnsi="Consolas" w:cs="Consolas"/>
          <w:i/>
          <w:iCs/>
          <w:color w:val="000000" w:themeColor="text1"/>
        </w:rPr>
      </w:pPr>
      <w:r>
        <w:rPr>
          <w:rFonts w:ascii="Consolas" w:hAnsi="Consolas" w:cs="Consolas"/>
          <w:i/>
          <w:iCs/>
          <w:color w:val="000000" w:themeColor="text1"/>
        </w:rPr>
        <w:t>*chassis</w:t>
      </w:r>
    </w:p>
    <w:p w14:paraId="241DF389" w14:textId="2BA7279C" w:rsidR="00543584" w:rsidRPr="00CD5FD9" w:rsidRDefault="005435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i/>
          <w:iCs/>
          <w:color w:val="000000" w:themeColor="text1"/>
        </w:rPr>
        <w:t>*/</w:t>
      </w:r>
    </w:p>
    <w:p w14:paraId="14F07CF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cw_Car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function</w:t>
      </w:r>
      <w:r w:rsidRPr="00CD5FD9">
        <w:rPr>
          <w:rFonts w:ascii="Consolas" w:hAnsi="Consolas" w:cs="Consolas"/>
          <w:color w:val="000000" w:themeColor="text1"/>
        </w:rPr>
        <w:t>() {</w:t>
      </w:r>
    </w:p>
    <w:p w14:paraId="68F6B62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.__</w:t>
      </w:r>
      <w:proofErr w:type="spellStart"/>
      <w:r w:rsidRPr="00CD5FD9">
        <w:rPr>
          <w:rFonts w:ascii="Consolas" w:hAnsi="Consolas" w:cs="Consolas"/>
          <w:color w:val="000000" w:themeColor="text1"/>
        </w:rPr>
        <w:t>constructor.apply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, arguments);</w:t>
      </w:r>
    </w:p>
    <w:p w14:paraId="5BB7706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>}</w:t>
      </w:r>
    </w:p>
    <w:p w14:paraId="2760F98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4E50F05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color w:val="000000" w:themeColor="text1"/>
        </w:rPr>
        <w:t>cw_Car.prototype.chassis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null</w:t>
      </w:r>
      <w:r w:rsidRPr="00CD5FD9">
        <w:rPr>
          <w:rFonts w:ascii="Consolas" w:hAnsi="Consolas" w:cs="Consolas"/>
          <w:color w:val="000000" w:themeColor="text1"/>
        </w:rPr>
        <w:t>;</w:t>
      </w:r>
    </w:p>
    <w:p w14:paraId="12219DC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2EAE1F5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color w:val="000000" w:themeColor="text1"/>
        </w:rPr>
        <w:t>cw_Car.prototype.wheels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[];</w:t>
      </w:r>
    </w:p>
    <w:p w14:paraId="68F58D8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2F44032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color w:val="000000" w:themeColor="text1"/>
        </w:rPr>
        <w:t>cw_Car.prototype.__constructor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function</w:t>
      </w:r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car_def</w:t>
      </w:r>
      <w:proofErr w:type="spellEnd"/>
      <w:r w:rsidRPr="00CD5FD9">
        <w:rPr>
          <w:rFonts w:ascii="Consolas" w:hAnsi="Consolas" w:cs="Consolas"/>
          <w:color w:val="000000" w:themeColor="text1"/>
        </w:rPr>
        <w:t>) {</w:t>
      </w:r>
    </w:p>
    <w:p w14:paraId="5F390FE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.velocityIndex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2B2522D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.health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max_car_health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4AB62B8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.maxPosition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49AFE3C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.maxPositiony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7BC33DE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.minPositiony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0C2AF8F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.frames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</w:t>
      </w:r>
    </w:p>
    <w:p w14:paraId="679D4BE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.car_def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</w:t>
      </w:r>
      <w:proofErr w:type="spellEnd"/>
    </w:p>
    <w:p w14:paraId="1876D88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.alive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true</w:t>
      </w:r>
      <w:r w:rsidRPr="00CD5FD9">
        <w:rPr>
          <w:rFonts w:ascii="Consolas" w:hAnsi="Consolas" w:cs="Consolas"/>
          <w:color w:val="000000" w:themeColor="text1"/>
        </w:rPr>
        <w:t>;</w:t>
      </w:r>
    </w:p>
    <w:p w14:paraId="225CAE0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.is_elite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car_def.is_elite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588DCC6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.healthBar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CD5FD9">
        <w:rPr>
          <w:rFonts w:ascii="Consolas" w:hAnsi="Consolas" w:cs="Consolas"/>
          <w:color w:val="000000" w:themeColor="text1"/>
        </w:rPr>
        <w:t>("health"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car_def.index</w:t>
      </w:r>
      <w:proofErr w:type="spellEnd"/>
      <w:r w:rsidRPr="00CD5FD9">
        <w:rPr>
          <w:rFonts w:ascii="Consolas" w:hAnsi="Consolas" w:cs="Consolas"/>
          <w:color w:val="000000" w:themeColor="text1"/>
        </w:rPr>
        <w:t>).style;</w:t>
      </w:r>
    </w:p>
    <w:p w14:paraId="52E6DD7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.healthBarText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document.getElementById("health"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>car_def.index).nextSibling.nextSibling;</w:t>
      </w:r>
    </w:p>
    <w:p w14:paraId="7DCBD0F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.healthBarText.innerHTML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car_def.index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0F1D45D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.minimapmarker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CD5FD9">
        <w:rPr>
          <w:rFonts w:ascii="Consolas" w:hAnsi="Consolas" w:cs="Consolas"/>
          <w:color w:val="000000" w:themeColor="text1"/>
        </w:rPr>
        <w:t>("bar"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car_def.index</w:t>
      </w:r>
      <w:proofErr w:type="spellEnd"/>
      <w:r w:rsidRPr="00CD5FD9">
        <w:rPr>
          <w:rFonts w:ascii="Consolas" w:hAnsi="Consolas" w:cs="Consolas"/>
          <w:color w:val="000000" w:themeColor="text1"/>
        </w:rPr>
        <w:t>);</w:t>
      </w:r>
    </w:p>
    <w:p w14:paraId="710C168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77C9FED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if</w:t>
      </w:r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.is_elite</w:t>
      </w:r>
      <w:proofErr w:type="spellEnd"/>
      <w:r w:rsidRPr="00CD5FD9">
        <w:rPr>
          <w:rFonts w:ascii="Consolas" w:hAnsi="Consolas" w:cs="Consolas"/>
          <w:color w:val="000000" w:themeColor="text1"/>
        </w:rPr>
        <w:t>) {</w:t>
      </w:r>
    </w:p>
    <w:p w14:paraId="1B42028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.healthBar.backgroundColor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"#44c";</w:t>
      </w:r>
    </w:p>
    <w:p w14:paraId="4E67C41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.minimapmarker.style.borderLeft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"1px solid #44c";</w:t>
      </w:r>
    </w:p>
    <w:p w14:paraId="7DDA986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.minimapmarker.innerHTML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car_def.index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4615461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 </w:t>
      </w:r>
      <w:r w:rsidRPr="00CD5FD9">
        <w:rPr>
          <w:rFonts w:ascii="Consolas" w:hAnsi="Consolas" w:cs="Consolas"/>
          <w:b/>
          <w:bCs/>
          <w:color w:val="000000" w:themeColor="text1"/>
        </w:rPr>
        <w:t>else</w:t>
      </w:r>
      <w:r w:rsidRPr="00CD5FD9">
        <w:rPr>
          <w:rFonts w:ascii="Consolas" w:hAnsi="Consolas" w:cs="Consolas"/>
          <w:color w:val="000000" w:themeColor="text1"/>
        </w:rPr>
        <w:t xml:space="preserve"> {</w:t>
      </w:r>
    </w:p>
    <w:p w14:paraId="392DB8E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.healthBar.backgroundColor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"#c44";</w:t>
      </w:r>
    </w:p>
    <w:p w14:paraId="2A1ADDF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.minimapmarker.style.borderLeft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"1px solid #c44";</w:t>
      </w:r>
    </w:p>
    <w:p w14:paraId="63C13B9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.minimapmarker.innerHTML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car_def.index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0718164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lastRenderedPageBreak/>
        <w:t xml:space="preserve">  }</w:t>
      </w:r>
    </w:p>
    <w:p w14:paraId="421B766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3299909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.chassis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cw_createChassis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car_def.chassis_density</w:t>
      </w:r>
      <w:proofErr w:type="spellEnd"/>
      <w:r w:rsidRPr="00CD5FD9">
        <w:rPr>
          <w:rFonts w:ascii="Consolas" w:hAnsi="Consolas" w:cs="Consolas"/>
          <w:color w:val="000000" w:themeColor="text1"/>
        </w:rPr>
        <w:t>);</w:t>
      </w:r>
    </w:p>
    <w:p w14:paraId="484C44B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</w:p>
    <w:p w14:paraId="30F5479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.wheels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[];</w:t>
      </w:r>
    </w:p>
    <w:p w14:paraId="4CC7882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for</w:t>
      </w:r>
      <w:r w:rsidRPr="00CD5FD9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&lt;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car_def.wheelCount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b/>
          <w:bCs/>
          <w:color w:val="000000" w:themeColor="text1"/>
        </w:rPr>
        <w:t>++</w:t>
      </w:r>
      <w:r w:rsidRPr="00CD5FD9">
        <w:rPr>
          <w:rFonts w:ascii="Consolas" w:hAnsi="Consolas" w:cs="Consolas"/>
          <w:color w:val="000000" w:themeColor="text1"/>
        </w:rPr>
        <w:t>){</w:t>
      </w:r>
    </w:p>
    <w:p w14:paraId="1DBE168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.wheels</w:t>
      </w:r>
      <w:proofErr w:type="spellEnd"/>
      <w:r w:rsidRPr="00CD5FD9">
        <w:rPr>
          <w:rFonts w:ascii="Consolas" w:hAnsi="Consolas" w:cs="Consolas"/>
          <w:color w:val="000000" w:themeColor="text1"/>
        </w:rPr>
        <w:t>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]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cw_createWheel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car_def.wheel_radius</w:t>
      </w:r>
      <w:proofErr w:type="spellEnd"/>
      <w:r w:rsidRPr="00CD5FD9">
        <w:rPr>
          <w:rFonts w:ascii="Consolas" w:hAnsi="Consolas" w:cs="Consolas"/>
          <w:color w:val="000000" w:themeColor="text1"/>
        </w:rPr>
        <w:t>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],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car_def.wheel_density</w:t>
      </w:r>
      <w:proofErr w:type="spellEnd"/>
      <w:r w:rsidRPr="00CD5FD9">
        <w:rPr>
          <w:rFonts w:ascii="Consolas" w:hAnsi="Consolas" w:cs="Consolas"/>
          <w:color w:val="000000" w:themeColor="text1"/>
        </w:rPr>
        <w:t>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>]);</w:t>
      </w:r>
    </w:p>
    <w:p w14:paraId="2073304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7E0F071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</w:p>
    <w:p w14:paraId="218F5F7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carmass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.chassis.GetMass</w:t>
      </w:r>
      <w:proofErr w:type="spellEnd"/>
      <w:r w:rsidRPr="00CD5FD9">
        <w:rPr>
          <w:rFonts w:ascii="Consolas" w:hAnsi="Consolas" w:cs="Consolas"/>
          <w:color w:val="000000" w:themeColor="text1"/>
        </w:rPr>
        <w:t>();</w:t>
      </w:r>
    </w:p>
    <w:p w14:paraId="144DF99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for</w:t>
      </w:r>
      <w:r w:rsidRPr="00CD5FD9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&lt;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car_def.wheelCount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b/>
          <w:bCs/>
          <w:color w:val="000000" w:themeColor="text1"/>
        </w:rPr>
        <w:t>++</w:t>
      </w:r>
      <w:r w:rsidRPr="00CD5FD9">
        <w:rPr>
          <w:rFonts w:ascii="Consolas" w:hAnsi="Consolas" w:cs="Consolas"/>
          <w:color w:val="000000" w:themeColor="text1"/>
        </w:rPr>
        <w:t>){</w:t>
      </w:r>
    </w:p>
    <w:p w14:paraId="0E6C4FB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carmass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+=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.wheels</w:t>
      </w:r>
      <w:proofErr w:type="spellEnd"/>
      <w:r w:rsidRPr="00CD5FD9">
        <w:rPr>
          <w:rFonts w:ascii="Consolas" w:hAnsi="Consolas" w:cs="Consolas"/>
          <w:color w:val="000000" w:themeColor="text1"/>
        </w:rPr>
        <w:t>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>].</w:t>
      </w:r>
      <w:proofErr w:type="spellStart"/>
      <w:r w:rsidRPr="00CD5FD9">
        <w:rPr>
          <w:rFonts w:ascii="Consolas" w:hAnsi="Consolas" w:cs="Consolas"/>
          <w:color w:val="000000" w:themeColor="text1"/>
        </w:rPr>
        <w:t>GetMass</w:t>
      </w:r>
      <w:proofErr w:type="spellEnd"/>
      <w:r w:rsidRPr="00CD5FD9">
        <w:rPr>
          <w:rFonts w:ascii="Consolas" w:hAnsi="Consolas" w:cs="Consolas"/>
          <w:color w:val="000000" w:themeColor="text1"/>
        </w:rPr>
        <w:t>();</w:t>
      </w:r>
    </w:p>
    <w:p w14:paraId="6C3B457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38E40D1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torque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[];</w:t>
      </w:r>
    </w:p>
    <w:p w14:paraId="1FD6195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for</w:t>
      </w:r>
      <w:r w:rsidRPr="00CD5FD9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&lt;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car_def.wheelCount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b/>
          <w:bCs/>
          <w:color w:val="000000" w:themeColor="text1"/>
        </w:rPr>
        <w:t>++</w:t>
      </w:r>
      <w:r w:rsidRPr="00CD5FD9">
        <w:rPr>
          <w:rFonts w:ascii="Consolas" w:hAnsi="Consolas" w:cs="Consolas"/>
          <w:color w:val="000000" w:themeColor="text1"/>
        </w:rPr>
        <w:t>){</w:t>
      </w:r>
    </w:p>
    <w:p w14:paraId="739637F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torque[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]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carmass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proofErr w:type="spellStart"/>
      <w:r w:rsidRPr="00CD5FD9">
        <w:rPr>
          <w:rFonts w:ascii="Consolas" w:hAnsi="Consolas" w:cs="Consolas"/>
          <w:color w:val="000000" w:themeColor="text1"/>
        </w:rPr>
        <w:t>gravity.y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/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car_def.wheel_radius</w:t>
      </w:r>
      <w:proofErr w:type="spellEnd"/>
      <w:r w:rsidRPr="00CD5FD9">
        <w:rPr>
          <w:rFonts w:ascii="Consolas" w:hAnsi="Consolas" w:cs="Consolas"/>
          <w:color w:val="000000" w:themeColor="text1"/>
        </w:rPr>
        <w:t>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>];</w:t>
      </w:r>
    </w:p>
    <w:p w14:paraId="64ED6B5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033B275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</w:p>
    <w:p w14:paraId="0F612CC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joint_def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b2RevoluteJointDef();</w:t>
      </w:r>
    </w:p>
    <w:p w14:paraId="1E0028B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0726AB1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for</w:t>
      </w:r>
      <w:r w:rsidRPr="00CD5FD9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&lt;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car_def.wheelCount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b/>
          <w:bCs/>
          <w:color w:val="000000" w:themeColor="text1"/>
        </w:rPr>
        <w:t>++</w:t>
      </w:r>
      <w:r w:rsidRPr="00CD5FD9">
        <w:rPr>
          <w:rFonts w:ascii="Consolas" w:hAnsi="Consolas" w:cs="Consolas"/>
          <w:color w:val="000000" w:themeColor="text1"/>
        </w:rPr>
        <w:t>){</w:t>
      </w:r>
    </w:p>
    <w:p w14:paraId="717EEE3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randvertex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.chassis.vertex_list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car_def.wheel_vertex</w:t>
      </w:r>
      <w:proofErr w:type="spellEnd"/>
      <w:r w:rsidRPr="00CD5FD9">
        <w:rPr>
          <w:rFonts w:ascii="Consolas" w:hAnsi="Consolas" w:cs="Consolas"/>
          <w:color w:val="000000" w:themeColor="text1"/>
        </w:rPr>
        <w:t>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>]];</w:t>
      </w:r>
    </w:p>
    <w:p w14:paraId="2D86ACA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joint_def.localAnchorA.Set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randvertex.x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CD5FD9">
        <w:rPr>
          <w:rFonts w:ascii="Consolas" w:hAnsi="Consolas" w:cs="Consolas"/>
          <w:color w:val="000000" w:themeColor="text1"/>
        </w:rPr>
        <w:t>randvertex.y</w:t>
      </w:r>
      <w:proofErr w:type="spellEnd"/>
      <w:r w:rsidRPr="00CD5FD9">
        <w:rPr>
          <w:rFonts w:ascii="Consolas" w:hAnsi="Consolas" w:cs="Consolas"/>
          <w:color w:val="000000" w:themeColor="text1"/>
        </w:rPr>
        <w:t>);</w:t>
      </w:r>
    </w:p>
    <w:p w14:paraId="229A13F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joint_def.localAnchorB.Set</w:t>
      </w:r>
      <w:proofErr w:type="spellEnd"/>
      <w:r w:rsidRPr="00CD5FD9">
        <w:rPr>
          <w:rFonts w:ascii="Consolas" w:hAnsi="Consolas" w:cs="Consolas"/>
          <w:color w:val="000000" w:themeColor="text1"/>
        </w:rPr>
        <w:t>(0, 0);</w:t>
      </w:r>
    </w:p>
    <w:p w14:paraId="0BFD361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joint_def.maxMotorTorque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torque[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>];</w:t>
      </w:r>
    </w:p>
    <w:p w14:paraId="0C10C2C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joint_def.motorSpeed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proofErr w:type="spellStart"/>
      <w:r w:rsidRPr="00CD5FD9">
        <w:rPr>
          <w:rFonts w:ascii="Consolas" w:hAnsi="Consolas" w:cs="Consolas"/>
          <w:color w:val="000000" w:themeColor="text1"/>
        </w:rPr>
        <w:t>motorSpeed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7A0D55D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joint_def.enableMotor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true</w:t>
      </w:r>
      <w:r w:rsidRPr="00CD5FD9">
        <w:rPr>
          <w:rFonts w:ascii="Consolas" w:hAnsi="Consolas" w:cs="Consolas"/>
          <w:color w:val="000000" w:themeColor="text1"/>
        </w:rPr>
        <w:t>;</w:t>
      </w:r>
    </w:p>
    <w:p w14:paraId="6CA3C5A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joint_def.bodyA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.chassis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61E213F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joint_def.bodyB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.wheels</w:t>
      </w:r>
      <w:proofErr w:type="spellEnd"/>
      <w:r w:rsidRPr="00CD5FD9">
        <w:rPr>
          <w:rFonts w:ascii="Consolas" w:hAnsi="Consolas" w:cs="Consolas"/>
          <w:color w:val="000000" w:themeColor="text1"/>
        </w:rPr>
        <w:t>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>];</w:t>
      </w:r>
    </w:p>
    <w:p w14:paraId="3925FB5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joint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world.CreateJoint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joint_def</w:t>
      </w:r>
      <w:proofErr w:type="spellEnd"/>
      <w:r w:rsidRPr="00CD5FD9">
        <w:rPr>
          <w:rFonts w:ascii="Consolas" w:hAnsi="Consolas" w:cs="Consolas"/>
          <w:color w:val="000000" w:themeColor="text1"/>
        </w:rPr>
        <w:t>);</w:t>
      </w:r>
    </w:p>
    <w:p w14:paraId="01294E4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28AC6FF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</w:p>
    <w:p w14:paraId="7A50AB8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.replay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ghost_create_replay</w:t>
      </w:r>
      <w:proofErr w:type="spellEnd"/>
      <w:r w:rsidRPr="00CD5FD9">
        <w:rPr>
          <w:rFonts w:ascii="Consolas" w:hAnsi="Consolas" w:cs="Consolas"/>
          <w:color w:val="000000" w:themeColor="text1"/>
        </w:rPr>
        <w:t>();</w:t>
      </w:r>
    </w:p>
    <w:p w14:paraId="03D139F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ghost_add_replay_frame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.replay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, </w:t>
      </w:r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);</w:t>
      </w:r>
    </w:p>
    <w:p w14:paraId="0CAA7C5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>}</w:t>
      </w:r>
    </w:p>
    <w:p w14:paraId="0371293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2746F66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color w:val="000000" w:themeColor="text1"/>
        </w:rPr>
        <w:t>cw_Car.prototype.getPosition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function</w:t>
      </w:r>
      <w:r w:rsidRPr="00CD5FD9">
        <w:rPr>
          <w:rFonts w:ascii="Consolas" w:hAnsi="Consolas" w:cs="Consolas"/>
          <w:color w:val="000000" w:themeColor="text1"/>
        </w:rPr>
        <w:t>() {</w:t>
      </w:r>
    </w:p>
    <w:p w14:paraId="6866A11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lastRenderedPageBreak/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return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.chassis.GetPosition</w:t>
      </w:r>
      <w:proofErr w:type="spellEnd"/>
      <w:r w:rsidRPr="00CD5FD9">
        <w:rPr>
          <w:rFonts w:ascii="Consolas" w:hAnsi="Consolas" w:cs="Consolas"/>
          <w:color w:val="000000" w:themeColor="text1"/>
        </w:rPr>
        <w:t>();</w:t>
      </w:r>
    </w:p>
    <w:p w14:paraId="443E852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>}</w:t>
      </w:r>
    </w:p>
    <w:p w14:paraId="2D874A4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3A38DA6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color w:val="000000" w:themeColor="text1"/>
        </w:rPr>
        <w:t>cw_Car.prototype.draw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function</w:t>
      </w:r>
      <w:r w:rsidRPr="00CD5FD9">
        <w:rPr>
          <w:rFonts w:ascii="Consolas" w:hAnsi="Consolas" w:cs="Consolas"/>
          <w:color w:val="000000" w:themeColor="text1"/>
        </w:rPr>
        <w:t>() {</w:t>
      </w:r>
    </w:p>
    <w:p w14:paraId="321FC17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drawObject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.chassis</w:t>
      </w:r>
      <w:proofErr w:type="spellEnd"/>
      <w:r w:rsidRPr="00CD5FD9">
        <w:rPr>
          <w:rFonts w:ascii="Consolas" w:hAnsi="Consolas" w:cs="Consolas"/>
          <w:color w:val="000000" w:themeColor="text1"/>
        </w:rPr>
        <w:t>);</w:t>
      </w:r>
    </w:p>
    <w:p w14:paraId="074DCB7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</w:p>
    <w:p w14:paraId="4E83A13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for</w:t>
      </w:r>
      <w:r w:rsidRPr="00CD5FD9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&lt;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.wheels.length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b/>
          <w:bCs/>
          <w:color w:val="000000" w:themeColor="text1"/>
        </w:rPr>
        <w:t>++</w:t>
      </w:r>
      <w:r w:rsidRPr="00CD5FD9">
        <w:rPr>
          <w:rFonts w:ascii="Consolas" w:hAnsi="Consolas" w:cs="Consolas"/>
          <w:color w:val="000000" w:themeColor="text1"/>
        </w:rPr>
        <w:t>){</w:t>
      </w:r>
    </w:p>
    <w:p w14:paraId="2ACDC1E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drawObject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.wheels</w:t>
      </w:r>
      <w:proofErr w:type="spellEnd"/>
      <w:r w:rsidRPr="00CD5FD9">
        <w:rPr>
          <w:rFonts w:ascii="Consolas" w:hAnsi="Consolas" w:cs="Consolas"/>
          <w:color w:val="000000" w:themeColor="text1"/>
        </w:rPr>
        <w:t>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>]);</w:t>
      </w:r>
    </w:p>
    <w:p w14:paraId="3293C65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6A2C6C7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>}</w:t>
      </w:r>
    </w:p>
    <w:p w14:paraId="4549026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1CEE94C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color w:val="000000" w:themeColor="text1"/>
        </w:rPr>
        <w:t>cw_Car.prototype.kill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function</w:t>
      </w:r>
      <w:r w:rsidRPr="00CD5FD9">
        <w:rPr>
          <w:rFonts w:ascii="Consolas" w:hAnsi="Consolas" w:cs="Consolas"/>
          <w:color w:val="000000" w:themeColor="text1"/>
        </w:rPr>
        <w:t>() {</w:t>
      </w:r>
    </w:p>
    <w:p w14:paraId="07CE118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avgspeed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.maxPosition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/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.frames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) 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r w:rsidRPr="00CD5FD9">
        <w:rPr>
          <w:rFonts w:ascii="Consolas" w:hAnsi="Consolas" w:cs="Consolas"/>
          <w:color w:val="000000" w:themeColor="text1"/>
        </w:rPr>
        <w:t xml:space="preserve"> box2dfps;</w:t>
      </w:r>
    </w:p>
    <w:p w14:paraId="07821D5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position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.maxPosition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25AD45A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score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position 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avgspeed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03564C2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ghost_compare_to_replay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.replay</w:t>
      </w:r>
      <w:proofErr w:type="spellEnd"/>
      <w:r w:rsidRPr="00CD5FD9">
        <w:rPr>
          <w:rFonts w:ascii="Consolas" w:hAnsi="Consolas" w:cs="Consolas"/>
          <w:color w:val="000000" w:themeColor="text1"/>
        </w:rPr>
        <w:t>, ghost, score);</w:t>
      </w:r>
    </w:p>
    <w:p w14:paraId="20B4FD6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cw_carScores.push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({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</w:t>
      </w:r>
      <w:r w:rsidRPr="00CD5FD9">
        <w:rPr>
          <w:rFonts w:ascii="Consolas" w:hAnsi="Consolas" w:cs="Consolas"/>
          <w:b/>
          <w:bCs/>
          <w:color w:val="000000" w:themeColor="text1"/>
        </w:rPr>
        <w:t>:this</w:t>
      </w:r>
      <w:r w:rsidRPr="00CD5FD9">
        <w:rPr>
          <w:rFonts w:ascii="Consolas" w:hAnsi="Consolas" w:cs="Consolas"/>
          <w:color w:val="000000" w:themeColor="text1"/>
        </w:rPr>
        <w:t>.car_def</w:t>
      </w:r>
      <w:proofErr w:type="spellEnd"/>
      <w:r w:rsidRPr="00CD5FD9">
        <w:rPr>
          <w:rFonts w:ascii="Consolas" w:hAnsi="Consolas" w:cs="Consolas"/>
          <w:color w:val="000000" w:themeColor="text1"/>
        </w:rPr>
        <w:t>, v</w:t>
      </w:r>
      <w:r w:rsidRPr="00CD5FD9">
        <w:rPr>
          <w:rFonts w:ascii="Consolas" w:hAnsi="Consolas" w:cs="Consolas"/>
          <w:b/>
          <w:bCs/>
          <w:color w:val="000000" w:themeColor="text1"/>
        </w:rPr>
        <w:t>:</w:t>
      </w:r>
      <w:r w:rsidRPr="00CD5FD9">
        <w:rPr>
          <w:rFonts w:ascii="Consolas" w:hAnsi="Consolas" w:cs="Consolas"/>
          <w:color w:val="000000" w:themeColor="text1"/>
        </w:rPr>
        <w:t>score, s</w:t>
      </w:r>
      <w:r w:rsidRPr="00CD5FD9">
        <w:rPr>
          <w:rFonts w:ascii="Consolas" w:hAnsi="Consolas" w:cs="Consolas"/>
          <w:b/>
          <w:bCs/>
          <w:color w:val="000000" w:themeColor="text1"/>
        </w:rPr>
        <w:t>: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avgspeed</w:t>
      </w:r>
      <w:proofErr w:type="spellEnd"/>
      <w:r w:rsidRPr="00CD5FD9">
        <w:rPr>
          <w:rFonts w:ascii="Consolas" w:hAnsi="Consolas" w:cs="Consolas"/>
          <w:color w:val="000000" w:themeColor="text1"/>
        </w:rPr>
        <w:t>, x</w:t>
      </w:r>
      <w:r w:rsidRPr="00CD5FD9">
        <w:rPr>
          <w:rFonts w:ascii="Consolas" w:hAnsi="Consolas" w:cs="Consolas"/>
          <w:b/>
          <w:bCs/>
          <w:color w:val="000000" w:themeColor="text1"/>
        </w:rPr>
        <w:t>:</w:t>
      </w:r>
      <w:r w:rsidRPr="00CD5FD9">
        <w:rPr>
          <w:rFonts w:ascii="Consolas" w:hAnsi="Consolas" w:cs="Consolas"/>
          <w:color w:val="000000" w:themeColor="text1"/>
        </w:rPr>
        <w:t>position, y</w:t>
      </w:r>
      <w:r w:rsidRPr="00CD5FD9">
        <w:rPr>
          <w:rFonts w:ascii="Consolas" w:hAnsi="Consolas" w:cs="Consolas"/>
          <w:b/>
          <w:bCs/>
          <w:color w:val="000000" w:themeColor="text1"/>
        </w:rPr>
        <w:t>:this</w:t>
      </w:r>
      <w:r w:rsidRPr="00CD5FD9">
        <w:rPr>
          <w:rFonts w:ascii="Consolas" w:hAnsi="Consolas" w:cs="Consolas"/>
          <w:color w:val="000000" w:themeColor="text1"/>
        </w:rPr>
        <w:t>.maxPositiony, y2</w:t>
      </w:r>
      <w:r w:rsidRPr="00CD5FD9">
        <w:rPr>
          <w:rFonts w:ascii="Consolas" w:hAnsi="Consolas" w:cs="Consolas"/>
          <w:b/>
          <w:bCs/>
          <w:color w:val="000000" w:themeColor="text1"/>
        </w:rPr>
        <w:t>:this</w:t>
      </w:r>
      <w:r w:rsidRPr="00CD5FD9">
        <w:rPr>
          <w:rFonts w:ascii="Consolas" w:hAnsi="Consolas" w:cs="Consolas"/>
          <w:color w:val="000000" w:themeColor="text1"/>
        </w:rPr>
        <w:t>.minPositiony });</w:t>
      </w:r>
    </w:p>
    <w:p w14:paraId="5A6AA5A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world.DestroyBody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.chassis</w:t>
      </w:r>
      <w:proofErr w:type="spellEnd"/>
      <w:r w:rsidRPr="00CD5FD9">
        <w:rPr>
          <w:rFonts w:ascii="Consolas" w:hAnsi="Consolas" w:cs="Consolas"/>
          <w:color w:val="000000" w:themeColor="text1"/>
        </w:rPr>
        <w:t>);</w:t>
      </w:r>
    </w:p>
    <w:p w14:paraId="4861987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</w:p>
    <w:p w14:paraId="6323BC5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for</w:t>
      </w:r>
      <w:r w:rsidRPr="00CD5FD9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&lt;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.wheels.length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b/>
          <w:bCs/>
          <w:color w:val="000000" w:themeColor="text1"/>
        </w:rPr>
        <w:t>++</w:t>
      </w:r>
      <w:r w:rsidRPr="00CD5FD9">
        <w:rPr>
          <w:rFonts w:ascii="Consolas" w:hAnsi="Consolas" w:cs="Consolas"/>
          <w:color w:val="000000" w:themeColor="text1"/>
        </w:rPr>
        <w:t>){</w:t>
      </w:r>
    </w:p>
    <w:p w14:paraId="6CFC3F2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world.DestroyBody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.wheels</w:t>
      </w:r>
      <w:proofErr w:type="spellEnd"/>
      <w:r w:rsidRPr="00CD5FD9">
        <w:rPr>
          <w:rFonts w:ascii="Consolas" w:hAnsi="Consolas" w:cs="Consolas"/>
          <w:color w:val="000000" w:themeColor="text1"/>
        </w:rPr>
        <w:t>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>]);</w:t>
      </w:r>
    </w:p>
    <w:p w14:paraId="240F78D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009B701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.alive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false</w:t>
      </w:r>
      <w:r w:rsidRPr="00CD5FD9">
        <w:rPr>
          <w:rFonts w:ascii="Consolas" w:hAnsi="Consolas" w:cs="Consolas"/>
          <w:color w:val="000000" w:themeColor="text1"/>
        </w:rPr>
        <w:t>;</w:t>
      </w:r>
    </w:p>
    <w:p w14:paraId="66285E6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</w:p>
    <w:p w14:paraId="35BB524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i/>
          <w:iCs/>
          <w:color w:val="000000" w:themeColor="text1"/>
        </w:rPr>
        <w:t>// refocus camera to leader on death</w:t>
      </w:r>
    </w:p>
    <w:p w14:paraId="6E50CC4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if</w:t>
      </w:r>
      <w:r w:rsidRPr="00CD5FD9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CD5FD9">
        <w:rPr>
          <w:rFonts w:ascii="Consolas" w:hAnsi="Consolas" w:cs="Consolas"/>
          <w:color w:val="000000" w:themeColor="text1"/>
        </w:rPr>
        <w:t>camera_target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.car_def.index</w:t>
      </w:r>
      <w:proofErr w:type="spellEnd"/>
      <w:r w:rsidRPr="00CD5FD9">
        <w:rPr>
          <w:rFonts w:ascii="Consolas" w:hAnsi="Consolas" w:cs="Consolas"/>
          <w:color w:val="000000" w:themeColor="text1"/>
        </w:rPr>
        <w:t>){</w:t>
      </w:r>
    </w:p>
    <w:p w14:paraId="2CB8BE9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cw_setCameraTarget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r w:rsidRPr="00CD5FD9">
        <w:rPr>
          <w:rFonts w:ascii="Consolas" w:hAnsi="Consolas" w:cs="Consolas"/>
          <w:color w:val="000000" w:themeColor="text1"/>
        </w:rPr>
        <w:t>1);</w:t>
      </w:r>
    </w:p>
    <w:p w14:paraId="4675878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25DDB8A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>}</w:t>
      </w:r>
    </w:p>
    <w:p w14:paraId="46020B1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576FD66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CD5FD9">
        <w:rPr>
          <w:rFonts w:ascii="Consolas" w:hAnsi="Consolas" w:cs="Consolas"/>
          <w:color w:val="000000" w:themeColor="text1"/>
        </w:rPr>
        <w:t>cw_Car.prototype.checkDeath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function</w:t>
      </w:r>
      <w:r w:rsidRPr="00CD5FD9">
        <w:rPr>
          <w:rFonts w:ascii="Consolas" w:hAnsi="Consolas" w:cs="Consolas"/>
          <w:color w:val="000000" w:themeColor="text1"/>
        </w:rPr>
        <w:t>() {</w:t>
      </w:r>
    </w:p>
    <w:p w14:paraId="7880387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i/>
          <w:iCs/>
          <w:color w:val="000000" w:themeColor="text1"/>
        </w:rPr>
        <w:t>// check health</w:t>
      </w:r>
    </w:p>
    <w:p w14:paraId="6A02A59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position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.getPosition</w:t>
      </w:r>
      <w:proofErr w:type="spellEnd"/>
      <w:r w:rsidRPr="00CD5FD9">
        <w:rPr>
          <w:rFonts w:ascii="Consolas" w:hAnsi="Consolas" w:cs="Consolas"/>
          <w:color w:val="000000" w:themeColor="text1"/>
        </w:rPr>
        <w:t>();</w:t>
      </w:r>
    </w:p>
    <w:p w14:paraId="0297579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if</w:t>
      </w:r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position.y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&gt;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.maxPositiony</w:t>
      </w:r>
      <w:proofErr w:type="spellEnd"/>
      <w:r w:rsidRPr="00CD5FD9">
        <w:rPr>
          <w:rFonts w:ascii="Consolas" w:hAnsi="Consolas" w:cs="Consolas"/>
          <w:color w:val="000000" w:themeColor="text1"/>
        </w:rPr>
        <w:t>) {</w:t>
      </w:r>
    </w:p>
    <w:p w14:paraId="0309000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.maxPositiony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position.y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0B51AAF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571786B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lastRenderedPageBreak/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if</w:t>
      </w:r>
      <w:r w:rsidRPr="00CD5FD9">
        <w:rPr>
          <w:rFonts w:ascii="Consolas" w:hAnsi="Consolas" w:cs="Consolas"/>
          <w:color w:val="000000" w:themeColor="text1"/>
        </w:rPr>
        <w:t xml:space="preserve">(position .y </w:t>
      </w:r>
      <w:r w:rsidRPr="00CD5FD9">
        <w:rPr>
          <w:rFonts w:ascii="Consolas" w:hAnsi="Consolas" w:cs="Consolas"/>
          <w:b/>
          <w:bCs/>
          <w:color w:val="000000" w:themeColor="text1"/>
        </w:rPr>
        <w:t>&lt;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.minPositiony</w:t>
      </w:r>
      <w:proofErr w:type="spellEnd"/>
      <w:r w:rsidRPr="00CD5FD9">
        <w:rPr>
          <w:rFonts w:ascii="Consolas" w:hAnsi="Consolas" w:cs="Consolas"/>
          <w:color w:val="000000" w:themeColor="text1"/>
        </w:rPr>
        <w:t>) {</w:t>
      </w:r>
    </w:p>
    <w:p w14:paraId="3C98AC7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.minPositiony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position.y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481C19A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79111B1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if</w:t>
      </w:r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position.x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&gt;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.maxPosition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 xml:space="preserve"> 0.02) {</w:t>
      </w:r>
    </w:p>
    <w:p w14:paraId="204A4CF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.health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max_car_health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5D77EF0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.maxPosition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position.x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5D1ADCE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 </w:t>
      </w:r>
      <w:r w:rsidRPr="00CD5FD9">
        <w:rPr>
          <w:rFonts w:ascii="Consolas" w:hAnsi="Consolas" w:cs="Consolas"/>
          <w:b/>
          <w:bCs/>
          <w:color w:val="000000" w:themeColor="text1"/>
        </w:rPr>
        <w:t>else</w:t>
      </w:r>
      <w:r w:rsidRPr="00CD5FD9">
        <w:rPr>
          <w:rFonts w:ascii="Consolas" w:hAnsi="Consolas" w:cs="Consolas"/>
          <w:color w:val="000000" w:themeColor="text1"/>
        </w:rPr>
        <w:t xml:space="preserve"> {</w:t>
      </w:r>
    </w:p>
    <w:p w14:paraId="6A9A5F1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r w:rsidRPr="00CD5FD9">
        <w:rPr>
          <w:rFonts w:ascii="Consolas" w:hAnsi="Consolas" w:cs="Consolas"/>
          <w:b/>
          <w:bCs/>
          <w:color w:val="000000" w:themeColor="text1"/>
        </w:rPr>
        <w:t>if</w:t>
      </w:r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position.x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&gt;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.maxPosition</w:t>
      </w:r>
      <w:proofErr w:type="spellEnd"/>
      <w:r w:rsidRPr="00CD5FD9">
        <w:rPr>
          <w:rFonts w:ascii="Consolas" w:hAnsi="Consolas" w:cs="Consolas"/>
          <w:color w:val="000000" w:themeColor="text1"/>
        </w:rPr>
        <w:t>) {</w:t>
      </w:r>
    </w:p>
    <w:p w14:paraId="3F3DE96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.maxPosition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position.x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452F6F7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}</w:t>
      </w:r>
    </w:p>
    <w:p w14:paraId="47D4867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r w:rsidRPr="00CD5FD9">
        <w:rPr>
          <w:rFonts w:ascii="Consolas" w:hAnsi="Consolas" w:cs="Consolas"/>
          <w:b/>
          <w:bCs/>
          <w:color w:val="000000" w:themeColor="text1"/>
        </w:rPr>
        <w:t>if</w:t>
      </w:r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Math.abs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.chassis.GetLinearVelocity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().x) </w:t>
      </w:r>
      <w:r w:rsidRPr="00CD5FD9">
        <w:rPr>
          <w:rFonts w:ascii="Consolas" w:hAnsi="Consolas" w:cs="Consolas"/>
          <w:b/>
          <w:bCs/>
          <w:color w:val="000000" w:themeColor="text1"/>
        </w:rPr>
        <w:t>&lt;</w:t>
      </w:r>
      <w:r w:rsidRPr="00CD5FD9">
        <w:rPr>
          <w:rFonts w:ascii="Consolas" w:hAnsi="Consolas" w:cs="Consolas"/>
          <w:color w:val="000000" w:themeColor="text1"/>
        </w:rPr>
        <w:t xml:space="preserve"> 0.001) {</w:t>
      </w:r>
    </w:p>
    <w:p w14:paraId="3F3779B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.health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-=</w:t>
      </w:r>
      <w:r w:rsidRPr="00CD5FD9">
        <w:rPr>
          <w:rFonts w:ascii="Consolas" w:hAnsi="Consolas" w:cs="Consolas"/>
          <w:color w:val="000000" w:themeColor="text1"/>
        </w:rPr>
        <w:t xml:space="preserve"> 5;</w:t>
      </w:r>
    </w:p>
    <w:p w14:paraId="4E445BC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}</w:t>
      </w:r>
    </w:p>
    <w:p w14:paraId="2F82EC3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.health</w:t>
      </w:r>
      <w:proofErr w:type="spellEnd"/>
      <w:r w:rsidRPr="00CD5FD9">
        <w:rPr>
          <w:rFonts w:ascii="Consolas" w:hAnsi="Consolas" w:cs="Consolas"/>
          <w:b/>
          <w:bCs/>
          <w:color w:val="000000" w:themeColor="text1"/>
        </w:rPr>
        <w:t>--</w:t>
      </w:r>
      <w:r w:rsidRPr="00CD5FD9">
        <w:rPr>
          <w:rFonts w:ascii="Consolas" w:hAnsi="Consolas" w:cs="Consolas"/>
          <w:color w:val="000000" w:themeColor="text1"/>
        </w:rPr>
        <w:t>;</w:t>
      </w:r>
    </w:p>
    <w:p w14:paraId="4CADCA6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r w:rsidRPr="00CD5FD9">
        <w:rPr>
          <w:rFonts w:ascii="Consolas" w:hAnsi="Consolas" w:cs="Consolas"/>
          <w:b/>
          <w:bCs/>
          <w:color w:val="000000" w:themeColor="text1"/>
        </w:rPr>
        <w:t>if</w:t>
      </w:r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.health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&lt;=</w:t>
      </w:r>
      <w:r w:rsidRPr="00CD5FD9">
        <w:rPr>
          <w:rFonts w:ascii="Consolas" w:hAnsi="Consolas" w:cs="Consolas"/>
          <w:color w:val="000000" w:themeColor="text1"/>
        </w:rPr>
        <w:t xml:space="preserve"> 0) {</w:t>
      </w:r>
    </w:p>
    <w:p w14:paraId="423AE75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.healthBarText.innerHTML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"&amp;#8708;";</w:t>
      </w:r>
    </w:p>
    <w:p w14:paraId="68CA2CE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this</w:t>
      </w:r>
      <w:r w:rsidRPr="00CD5FD9">
        <w:rPr>
          <w:rFonts w:ascii="Consolas" w:hAnsi="Consolas" w:cs="Consolas"/>
          <w:color w:val="000000" w:themeColor="text1"/>
        </w:rPr>
        <w:t>.healthBar.width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"0";</w:t>
      </w:r>
    </w:p>
    <w:p w14:paraId="2F2A7A0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  </w:t>
      </w:r>
      <w:r w:rsidRPr="00CD5FD9">
        <w:rPr>
          <w:rFonts w:ascii="Consolas" w:hAnsi="Consolas" w:cs="Consolas"/>
          <w:b/>
          <w:bCs/>
          <w:color w:val="000000" w:themeColor="text1"/>
        </w:rPr>
        <w:t>return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true</w:t>
      </w:r>
      <w:r w:rsidRPr="00CD5FD9">
        <w:rPr>
          <w:rFonts w:ascii="Consolas" w:hAnsi="Consolas" w:cs="Consolas"/>
          <w:color w:val="000000" w:themeColor="text1"/>
        </w:rPr>
        <w:t>;</w:t>
      </w:r>
    </w:p>
    <w:p w14:paraId="0B97668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}</w:t>
      </w:r>
    </w:p>
    <w:p w14:paraId="4A44638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3CAA941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>}</w:t>
      </w:r>
    </w:p>
    <w:p w14:paraId="76FF5D90" w14:textId="5EA246E8" w:rsidR="00FD2BAC" w:rsidRDefault="005435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/*</w:t>
      </w:r>
    </w:p>
    <w:p w14:paraId="1287242D" w14:textId="023BBB1F" w:rsidR="00543584" w:rsidRDefault="005435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*</w:t>
      </w:r>
      <w:bookmarkStart w:id="0" w:name="_GoBack"/>
      <w:bookmarkEnd w:id="0"/>
    </w:p>
    <w:p w14:paraId="4886414B" w14:textId="1594EDAD" w:rsidR="00543584" w:rsidRPr="00CD5FD9" w:rsidRDefault="005435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*/</w:t>
      </w:r>
    </w:p>
    <w:p w14:paraId="3DB5542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b/>
          <w:bCs/>
          <w:color w:val="000000" w:themeColor="text1"/>
        </w:rPr>
        <w:t>function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cw_createChassisPart</w:t>
      </w:r>
      <w:proofErr w:type="spellEnd"/>
      <w:r w:rsidRPr="00CD5FD9">
        <w:rPr>
          <w:rFonts w:ascii="Consolas" w:hAnsi="Consolas" w:cs="Consolas"/>
          <w:color w:val="000000" w:themeColor="text1"/>
        </w:rPr>
        <w:t>(body, vertex1, vertex2, density) {</w:t>
      </w:r>
    </w:p>
    <w:p w14:paraId="706A12F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Array();</w:t>
      </w:r>
    </w:p>
    <w:p w14:paraId="306578E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vertex_list.push</w:t>
      </w:r>
      <w:proofErr w:type="spellEnd"/>
      <w:r w:rsidRPr="00CD5FD9">
        <w:rPr>
          <w:rFonts w:ascii="Consolas" w:hAnsi="Consolas" w:cs="Consolas"/>
          <w:color w:val="000000" w:themeColor="text1"/>
        </w:rPr>
        <w:t>(vertex1);</w:t>
      </w:r>
    </w:p>
    <w:p w14:paraId="3FDCD9C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vertex_list.push</w:t>
      </w:r>
      <w:proofErr w:type="spellEnd"/>
      <w:r w:rsidRPr="00CD5FD9">
        <w:rPr>
          <w:rFonts w:ascii="Consolas" w:hAnsi="Consolas" w:cs="Consolas"/>
          <w:color w:val="000000" w:themeColor="text1"/>
        </w:rPr>
        <w:t>(vertex2);</w:t>
      </w:r>
    </w:p>
    <w:p w14:paraId="169AFA7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vertex_list.push</w:t>
      </w:r>
      <w:proofErr w:type="spellEnd"/>
      <w:r w:rsidRPr="00CD5FD9">
        <w:rPr>
          <w:rFonts w:ascii="Consolas" w:hAnsi="Consolas" w:cs="Consolas"/>
          <w:color w:val="000000" w:themeColor="text1"/>
        </w:rPr>
        <w:t>(b2Vec2.Make(0,0));</w:t>
      </w:r>
    </w:p>
    <w:p w14:paraId="52884F6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fix_def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b2FixtureDef();</w:t>
      </w:r>
    </w:p>
    <w:p w14:paraId="525BBD0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fix_def.shape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b2PolygonShape();</w:t>
      </w:r>
    </w:p>
    <w:p w14:paraId="247054E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fix_def.density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density;</w:t>
      </w:r>
    </w:p>
    <w:p w14:paraId="04759F6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fix_def.friction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10;</w:t>
      </w:r>
    </w:p>
    <w:p w14:paraId="2F6FD29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fix_def.restitution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0.2;</w:t>
      </w:r>
    </w:p>
    <w:p w14:paraId="6FEF6F0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fix_def.filter.groupIndex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r w:rsidRPr="00CD5FD9">
        <w:rPr>
          <w:rFonts w:ascii="Consolas" w:hAnsi="Consolas" w:cs="Consolas"/>
          <w:color w:val="000000" w:themeColor="text1"/>
        </w:rPr>
        <w:t>1;</w:t>
      </w:r>
    </w:p>
    <w:p w14:paraId="4F826C6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fix_def.shape.SetAsArray</w:t>
      </w:r>
      <w:proofErr w:type="spellEnd"/>
      <w:r w:rsidRPr="00CD5FD9">
        <w:rPr>
          <w:rFonts w:ascii="Consolas" w:hAnsi="Consolas" w:cs="Consolas"/>
          <w:color w:val="000000" w:themeColor="text1"/>
        </w:rPr>
        <w:t>(vertex_list,3);</w:t>
      </w:r>
    </w:p>
    <w:p w14:paraId="5984982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4ECF1FD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lastRenderedPageBreak/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body.CreateFixture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fix_def</w:t>
      </w:r>
      <w:proofErr w:type="spellEnd"/>
      <w:r w:rsidRPr="00CD5FD9">
        <w:rPr>
          <w:rFonts w:ascii="Consolas" w:hAnsi="Consolas" w:cs="Consolas"/>
          <w:color w:val="000000" w:themeColor="text1"/>
        </w:rPr>
        <w:t>);</w:t>
      </w:r>
    </w:p>
    <w:p w14:paraId="7B0529A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>}</w:t>
      </w:r>
    </w:p>
    <w:p w14:paraId="503BC567" w14:textId="77777777" w:rsidR="00543584" w:rsidRDefault="005435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101B2457" w14:textId="1E99DFC5" w:rsidR="00FD2BAC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565452C6" w14:textId="5FD65230" w:rsidR="00543584" w:rsidRDefault="005435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//</w:t>
      </w:r>
      <w:proofErr w:type="spellStart"/>
      <w:r>
        <w:rPr>
          <w:rFonts w:ascii="Consolas" w:hAnsi="Consolas" w:cs="Consolas"/>
          <w:color w:val="000000" w:themeColor="text1"/>
        </w:rPr>
        <w:t>creats</w:t>
      </w:r>
      <w:proofErr w:type="spellEnd"/>
      <w:r>
        <w:rPr>
          <w:rFonts w:ascii="Consolas" w:hAnsi="Consolas" w:cs="Consolas"/>
          <w:color w:val="000000" w:themeColor="text1"/>
        </w:rPr>
        <w:t xml:space="preserve"> the eight segments of the car</w:t>
      </w:r>
    </w:p>
    <w:p w14:paraId="25E86207" w14:textId="0C7F2B2F" w:rsidR="00543584" w:rsidRPr="00CD5FD9" w:rsidRDefault="005435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7C4DD413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b/>
          <w:bCs/>
          <w:color w:val="000000" w:themeColor="text1"/>
        </w:rPr>
        <w:t>function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cw_createChassis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, density) {</w:t>
      </w:r>
    </w:p>
    <w:p w14:paraId="50CDDF2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body_def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b2BodyDef();</w:t>
      </w:r>
    </w:p>
    <w:p w14:paraId="04F5C32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body_def.type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b2Body.b2_dynamicBody;</w:t>
      </w:r>
    </w:p>
    <w:p w14:paraId="634C00D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body_def.position.Set</w:t>
      </w:r>
      <w:proofErr w:type="spellEnd"/>
      <w:r w:rsidRPr="00CD5FD9">
        <w:rPr>
          <w:rFonts w:ascii="Consolas" w:hAnsi="Consolas" w:cs="Consolas"/>
          <w:color w:val="000000" w:themeColor="text1"/>
        </w:rPr>
        <w:t>(0.0, 4.0);</w:t>
      </w:r>
    </w:p>
    <w:p w14:paraId="75C9EE6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5ECB061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body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world.CreateBody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body_def</w:t>
      </w:r>
      <w:proofErr w:type="spellEnd"/>
      <w:r w:rsidRPr="00CD5FD9">
        <w:rPr>
          <w:rFonts w:ascii="Consolas" w:hAnsi="Consolas" w:cs="Consolas"/>
          <w:color w:val="000000" w:themeColor="text1"/>
        </w:rPr>
        <w:t>);</w:t>
      </w:r>
    </w:p>
    <w:p w14:paraId="2DB6383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429759D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cw_createChassisPart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(body, 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[0],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[1], density);</w:t>
      </w:r>
    </w:p>
    <w:p w14:paraId="435F62D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cw_createChassisPart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(body, 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[1],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[2], density);</w:t>
      </w:r>
    </w:p>
    <w:p w14:paraId="3D6030C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cw_createChassisPart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(body, 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[2],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[3], density);</w:t>
      </w:r>
    </w:p>
    <w:p w14:paraId="2E3CAF4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cw_createChassisPart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(body, 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[3],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[4], density);</w:t>
      </w:r>
    </w:p>
    <w:p w14:paraId="691D980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cw_createChassisPart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(body, 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[4],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[5], density);</w:t>
      </w:r>
    </w:p>
    <w:p w14:paraId="2F5E1ED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cw_createChassisPart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(body, 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[5],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[6], density);</w:t>
      </w:r>
    </w:p>
    <w:p w14:paraId="48D1A67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cw_createChassisPart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(body, 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[6],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[7], density);</w:t>
      </w:r>
    </w:p>
    <w:p w14:paraId="2DED3D2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cw_createChassisPart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(body, 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[7],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[0], density);</w:t>
      </w:r>
    </w:p>
    <w:p w14:paraId="015044B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7F6996E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body.vertex_list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10CF9F2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081A2C4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return</w:t>
      </w:r>
      <w:r w:rsidRPr="00CD5FD9">
        <w:rPr>
          <w:rFonts w:ascii="Consolas" w:hAnsi="Consolas" w:cs="Consolas"/>
          <w:color w:val="000000" w:themeColor="text1"/>
        </w:rPr>
        <w:t xml:space="preserve"> body;</w:t>
      </w:r>
    </w:p>
    <w:p w14:paraId="6F21A31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>}</w:t>
      </w:r>
    </w:p>
    <w:p w14:paraId="7879A60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6DE264A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b/>
          <w:bCs/>
          <w:color w:val="000000" w:themeColor="text1"/>
        </w:rPr>
        <w:t>function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cw_createWheel</w:t>
      </w:r>
      <w:proofErr w:type="spellEnd"/>
      <w:r w:rsidRPr="00CD5FD9">
        <w:rPr>
          <w:rFonts w:ascii="Consolas" w:hAnsi="Consolas" w:cs="Consolas"/>
          <w:color w:val="000000" w:themeColor="text1"/>
        </w:rPr>
        <w:t>(radius, density) {</w:t>
      </w:r>
    </w:p>
    <w:p w14:paraId="213D4BD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body_def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b2BodyDef();</w:t>
      </w:r>
    </w:p>
    <w:p w14:paraId="47934ED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body_def.type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b2Body.b2_dynamicBody;</w:t>
      </w:r>
    </w:p>
    <w:p w14:paraId="7944A93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body_def.position.Set</w:t>
      </w:r>
      <w:proofErr w:type="spellEnd"/>
      <w:r w:rsidRPr="00CD5FD9">
        <w:rPr>
          <w:rFonts w:ascii="Consolas" w:hAnsi="Consolas" w:cs="Consolas"/>
          <w:color w:val="000000" w:themeColor="text1"/>
        </w:rPr>
        <w:t>(0, 0);</w:t>
      </w:r>
    </w:p>
    <w:p w14:paraId="5A1C2FF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06681AB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body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world.CreateBody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body_def</w:t>
      </w:r>
      <w:proofErr w:type="spellEnd"/>
      <w:r w:rsidRPr="00CD5FD9">
        <w:rPr>
          <w:rFonts w:ascii="Consolas" w:hAnsi="Consolas" w:cs="Consolas"/>
          <w:color w:val="000000" w:themeColor="text1"/>
        </w:rPr>
        <w:t>);</w:t>
      </w:r>
    </w:p>
    <w:p w14:paraId="62D613C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49C2B58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fix_def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b2FixtureDef();</w:t>
      </w:r>
    </w:p>
    <w:p w14:paraId="4DBBDBC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fix_def.shape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b2CircleShape(radius);</w:t>
      </w:r>
    </w:p>
    <w:p w14:paraId="3AEA6CC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fix_def.density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density;</w:t>
      </w:r>
    </w:p>
    <w:p w14:paraId="4E5BFD3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lastRenderedPageBreak/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fix_def.friction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1;</w:t>
      </w:r>
    </w:p>
    <w:p w14:paraId="3A0CEDA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fix_def.restitution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0.2;</w:t>
      </w:r>
    </w:p>
    <w:p w14:paraId="1D0724D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fix_def.filter.groupIndex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r w:rsidRPr="00CD5FD9">
        <w:rPr>
          <w:rFonts w:ascii="Consolas" w:hAnsi="Consolas" w:cs="Consolas"/>
          <w:color w:val="000000" w:themeColor="text1"/>
        </w:rPr>
        <w:t>1;</w:t>
      </w:r>
    </w:p>
    <w:p w14:paraId="361D5D3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1F8EE72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body.CreateFixture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fix_def</w:t>
      </w:r>
      <w:proofErr w:type="spellEnd"/>
      <w:r w:rsidRPr="00CD5FD9">
        <w:rPr>
          <w:rFonts w:ascii="Consolas" w:hAnsi="Consolas" w:cs="Consolas"/>
          <w:color w:val="000000" w:themeColor="text1"/>
        </w:rPr>
        <w:t>);</w:t>
      </w:r>
    </w:p>
    <w:p w14:paraId="4846453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return</w:t>
      </w:r>
      <w:r w:rsidRPr="00CD5FD9">
        <w:rPr>
          <w:rFonts w:ascii="Consolas" w:hAnsi="Consolas" w:cs="Consolas"/>
          <w:color w:val="000000" w:themeColor="text1"/>
        </w:rPr>
        <w:t xml:space="preserve"> body;</w:t>
      </w:r>
    </w:p>
    <w:p w14:paraId="4AD93EF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>}</w:t>
      </w:r>
    </w:p>
    <w:p w14:paraId="43168FB4" w14:textId="77777777" w:rsidR="00543584" w:rsidRDefault="005435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0B518597" w14:textId="7CD145E2" w:rsidR="00FD2BAC" w:rsidRPr="00CD5FD9" w:rsidRDefault="005435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//Creates random car</w:t>
      </w:r>
    </w:p>
    <w:p w14:paraId="517EAEF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b/>
          <w:bCs/>
          <w:color w:val="000000" w:themeColor="text1"/>
        </w:rPr>
        <w:t>function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cw_createRandomCar</w:t>
      </w:r>
      <w:proofErr w:type="spellEnd"/>
      <w:r w:rsidRPr="00CD5FD9">
        <w:rPr>
          <w:rFonts w:ascii="Consolas" w:hAnsi="Consolas" w:cs="Consolas"/>
          <w:color w:val="000000" w:themeColor="text1"/>
        </w:rPr>
        <w:t>() {</w:t>
      </w:r>
    </w:p>
    <w:p w14:paraId="040C4ED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v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[];</w:t>
      </w:r>
    </w:p>
    <w:p w14:paraId="673A798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Object();</w:t>
      </w:r>
    </w:p>
    <w:p w14:paraId="4954486B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</w:p>
    <w:p w14:paraId="416B02B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car_def.wheelCount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2; </w:t>
      </w:r>
    </w:p>
    <w:p w14:paraId="415327A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</w:p>
    <w:p w14:paraId="2E24117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car_def.wheel_radius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[];</w:t>
      </w:r>
    </w:p>
    <w:p w14:paraId="38BF1B7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car_def.wheel_density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[];</w:t>
      </w:r>
    </w:p>
    <w:p w14:paraId="168D42C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car_def.wheel_vertex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[];</w:t>
      </w:r>
    </w:p>
    <w:p w14:paraId="4448908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for</w:t>
      </w:r>
      <w:r w:rsidRPr="00CD5FD9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&lt;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car_def.wheelCount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b/>
          <w:bCs/>
          <w:color w:val="000000" w:themeColor="text1"/>
        </w:rPr>
        <w:t>++</w:t>
      </w:r>
      <w:r w:rsidRPr="00CD5FD9">
        <w:rPr>
          <w:rFonts w:ascii="Consolas" w:hAnsi="Consolas" w:cs="Consolas"/>
          <w:color w:val="000000" w:themeColor="text1"/>
        </w:rPr>
        <w:t>){</w:t>
      </w:r>
    </w:p>
    <w:p w14:paraId="2EDCA37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car_def.wheel_radius</w:t>
      </w:r>
      <w:proofErr w:type="spellEnd"/>
      <w:r w:rsidRPr="00CD5FD9">
        <w:rPr>
          <w:rFonts w:ascii="Consolas" w:hAnsi="Consolas" w:cs="Consolas"/>
          <w:color w:val="000000" w:themeColor="text1"/>
        </w:rPr>
        <w:t>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]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wheelMaxRadius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>wheelMinRadius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6178F19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car_def.wheel_density</w:t>
      </w:r>
      <w:proofErr w:type="spellEnd"/>
      <w:r w:rsidRPr="00CD5FD9">
        <w:rPr>
          <w:rFonts w:ascii="Consolas" w:hAnsi="Consolas" w:cs="Consolas"/>
          <w:color w:val="000000" w:themeColor="text1"/>
        </w:rPr>
        <w:t>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]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wheelMaxDensity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>wheelMinDensity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77D8048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353228A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</w:p>
    <w:p w14:paraId="604F3DE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car_def.chassis_density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chassisMaxDensity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>chassisMinDensity</w:t>
      </w:r>
      <w:proofErr w:type="spellEnd"/>
    </w:p>
    <w:p w14:paraId="5B06A494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28E49D8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car_def.vertex_list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Array();</w:t>
      </w:r>
    </w:p>
    <w:p w14:paraId="657D179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car_def.vertex_list.push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b2Vec2(</w:t>
      </w:r>
      <w:proofErr w:type="spellStart"/>
      <w:r w:rsidRPr="00CD5FD9">
        <w:rPr>
          <w:rFonts w:ascii="Consolas" w:hAnsi="Consolas" w:cs="Consolas"/>
          <w:color w:val="000000" w:themeColor="text1"/>
        </w:rPr>
        <w:t>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 xml:space="preserve"> chassisMinAxis,0));</w:t>
      </w:r>
    </w:p>
    <w:p w14:paraId="0AFFE9BC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car_def.vertex_list.push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b2Vec2(</w:t>
      </w:r>
      <w:proofErr w:type="spellStart"/>
      <w:r w:rsidRPr="00CD5FD9">
        <w:rPr>
          <w:rFonts w:ascii="Consolas" w:hAnsi="Consolas" w:cs="Consolas"/>
          <w:color w:val="000000" w:themeColor="text1"/>
        </w:rPr>
        <w:t>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chassisMinAxis,Math.random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chassisMinAxis</w:t>
      </w:r>
      <w:proofErr w:type="spellEnd"/>
      <w:r w:rsidRPr="00CD5FD9">
        <w:rPr>
          <w:rFonts w:ascii="Consolas" w:hAnsi="Consolas" w:cs="Consolas"/>
          <w:color w:val="000000" w:themeColor="text1"/>
        </w:rPr>
        <w:t>));</w:t>
      </w:r>
    </w:p>
    <w:p w14:paraId="16B682E7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car_def.vertex_list.push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b2Vec2(0,Math.random()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chassisMinAxis</w:t>
      </w:r>
      <w:proofErr w:type="spellEnd"/>
      <w:r w:rsidRPr="00CD5FD9">
        <w:rPr>
          <w:rFonts w:ascii="Consolas" w:hAnsi="Consolas" w:cs="Consolas"/>
          <w:color w:val="000000" w:themeColor="text1"/>
        </w:rPr>
        <w:t>));</w:t>
      </w:r>
    </w:p>
    <w:p w14:paraId="72C894D5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car_def.vertex_list.push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b2Vec2(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proofErr w:type="spellStart"/>
      <w:r w:rsidRPr="00CD5FD9">
        <w:rPr>
          <w:rFonts w:ascii="Consolas" w:hAnsi="Consolas" w:cs="Consolas"/>
          <w:color w:val="000000" w:themeColor="text1"/>
        </w:rPr>
        <w:t>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chassisMinAxis,Math.random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chassisMinAxis</w:t>
      </w:r>
      <w:proofErr w:type="spellEnd"/>
      <w:r w:rsidRPr="00CD5FD9">
        <w:rPr>
          <w:rFonts w:ascii="Consolas" w:hAnsi="Consolas" w:cs="Consolas"/>
          <w:color w:val="000000" w:themeColor="text1"/>
        </w:rPr>
        <w:t>));</w:t>
      </w:r>
    </w:p>
    <w:p w14:paraId="1402A31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car_def.vertex_list.push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b2Vec2(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proofErr w:type="spellStart"/>
      <w:r w:rsidRPr="00CD5FD9">
        <w:rPr>
          <w:rFonts w:ascii="Consolas" w:hAnsi="Consolas" w:cs="Consolas"/>
          <w:color w:val="000000" w:themeColor="text1"/>
        </w:rPr>
        <w:t>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r w:rsidRPr="00CD5FD9">
        <w:rPr>
          <w:rFonts w:ascii="Consolas" w:hAnsi="Consolas" w:cs="Consolas"/>
          <w:color w:val="000000" w:themeColor="text1"/>
        </w:rPr>
        <w:t xml:space="preserve"> chassisMinAxis,0));</w:t>
      </w:r>
    </w:p>
    <w:p w14:paraId="4436AE6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car_def.vertex_list.push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b2Vec2(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proofErr w:type="spellStart"/>
      <w:r w:rsidRPr="00CD5FD9">
        <w:rPr>
          <w:rFonts w:ascii="Consolas" w:hAnsi="Consolas" w:cs="Consolas"/>
          <w:color w:val="000000" w:themeColor="text1"/>
        </w:rPr>
        <w:t>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chassisMinAxis</w:t>
      </w:r>
      <w:proofErr w:type="spellEnd"/>
      <w:r w:rsidRPr="00CD5FD9">
        <w:rPr>
          <w:rFonts w:ascii="Consolas" w:hAnsi="Consolas" w:cs="Consolas"/>
          <w:color w:val="000000" w:themeColor="text1"/>
        </w:rPr>
        <w:t>,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proofErr w:type="spellStart"/>
      <w:r w:rsidRPr="00CD5FD9">
        <w:rPr>
          <w:rFonts w:ascii="Consolas" w:hAnsi="Consolas" w:cs="Consolas"/>
          <w:color w:val="000000" w:themeColor="text1"/>
        </w:rPr>
        <w:t>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chassisMinAxis</w:t>
      </w:r>
      <w:proofErr w:type="spellEnd"/>
      <w:r w:rsidRPr="00CD5FD9">
        <w:rPr>
          <w:rFonts w:ascii="Consolas" w:hAnsi="Consolas" w:cs="Consolas"/>
          <w:color w:val="000000" w:themeColor="text1"/>
        </w:rPr>
        <w:t>));</w:t>
      </w:r>
    </w:p>
    <w:p w14:paraId="00CD562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car_def.vertex_list.push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b2Vec2(0,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r w:rsidRPr="00CD5FD9">
        <w:rPr>
          <w:rFonts w:ascii="Consolas" w:hAnsi="Consolas" w:cs="Consolas"/>
          <w:color w:val="000000" w:themeColor="text1"/>
        </w:rPr>
        <w:t>Math.random()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chassisMinAxis</w:t>
      </w:r>
      <w:proofErr w:type="spellEnd"/>
      <w:r w:rsidRPr="00CD5FD9">
        <w:rPr>
          <w:rFonts w:ascii="Consolas" w:hAnsi="Consolas" w:cs="Consolas"/>
          <w:color w:val="000000" w:themeColor="text1"/>
        </w:rPr>
        <w:t>));</w:t>
      </w:r>
    </w:p>
    <w:p w14:paraId="606DBFA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car_def.vertex_list.push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r w:rsidRPr="00CD5FD9">
        <w:rPr>
          <w:rFonts w:ascii="Consolas" w:hAnsi="Consolas" w:cs="Consolas"/>
          <w:b/>
          <w:bCs/>
          <w:color w:val="000000" w:themeColor="text1"/>
        </w:rPr>
        <w:t>new</w:t>
      </w:r>
      <w:r w:rsidRPr="00CD5FD9">
        <w:rPr>
          <w:rFonts w:ascii="Consolas" w:hAnsi="Consolas" w:cs="Consolas"/>
          <w:color w:val="000000" w:themeColor="text1"/>
        </w:rPr>
        <w:t xml:space="preserve"> b2Vec2(</w:t>
      </w:r>
      <w:proofErr w:type="spellStart"/>
      <w:r w:rsidRPr="00CD5FD9">
        <w:rPr>
          <w:rFonts w:ascii="Consolas" w:hAnsi="Consolas" w:cs="Consolas"/>
          <w:color w:val="000000" w:themeColor="text1"/>
        </w:rPr>
        <w:t>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+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chassisMinAxis</w:t>
      </w:r>
      <w:proofErr w:type="spellEnd"/>
      <w:r w:rsidRPr="00CD5FD9">
        <w:rPr>
          <w:rFonts w:ascii="Consolas" w:hAnsi="Consolas" w:cs="Consolas"/>
          <w:color w:val="000000" w:themeColor="text1"/>
        </w:rPr>
        <w:t>,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proofErr w:type="spellStart"/>
      <w:r w:rsidRPr="00CD5FD9">
        <w:rPr>
          <w:rFonts w:ascii="Consolas" w:hAnsi="Consolas" w:cs="Consolas"/>
          <w:color w:val="000000" w:themeColor="text1"/>
        </w:rPr>
        <w:lastRenderedPageBreak/>
        <w:t>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chassisMaxAxis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-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chassisMinAxis</w:t>
      </w:r>
      <w:proofErr w:type="spellEnd"/>
      <w:r w:rsidRPr="00CD5FD9">
        <w:rPr>
          <w:rFonts w:ascii="Consolas" w:hAnsi="Consolas" w:cs="Consolas"/>
          <w:color w:val="000000" w:themeColor="text1"/>
        </w:rPr>
        <w:t>));</w:t>
      </w:r>
    </w:p>
    <w:p w14:paraId="6D5E1BB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4E5A540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left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[];</w:t>
      </w:r>
    </w:p>
    <w:p w14:paraId="7A56B03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for</w:t>
      </w:r>
      <w:r w:rsidRPr="00CD5FD9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&lt;</w:t>
      </w:r>
      <w:r w:rsidRPr="00CD5FD9">
        <w:rPr>
          <w:rFonts w:ascii="Consolas" w:hAnsi="Consolas" w:cs="Consolas"/>
          <w:color w:val="000000" w:themeColor="text1"/>
        </w:rPr>
        <w:t xml:space="preserve"> 8;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b/>
          <w:bCs/>
          <w:color w:val="000000" w:themeColor="text1"/>
        </w:rPr>
        <w:t>++</w:t>
      </w:r>
      <w:r w:rsidRPr="00CD5FD9">
        <w:rPr>
          <w:rFonts w:ascii="Consolas" w:hAnsi="Consolas" w:cs="Consolas"/>
          <w:color w:val="000000" w:themeColor="text1"/>
        </w:rPr>
        <w:t>){</w:t>
      </w:r>
    </w:p>
    <w:p w14:paraId="6AB30AB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left.push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>);</w:t>
      </w:r>
    </w:p>
    <w:p w14:paraId="71AFF010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05999C3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for</w:t>
      </w:r>
      <w:r w:rsidRPr="00CD5FD9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0;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&lt;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car_def.wheelCount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; 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b/>
          <w:bCs/>
          <w:color w:val="000000" w:themeColor="text1"/>
        </w:rPr>
        <w:t>++</w:t>
      </w:r>
      <w:r w:rsidRPr="00CD5FD9">
        <w:rPr>
          <w:rFonts w:ascii="Consolas" w:hAnsi="Consolas" w:cs="Consolas"/>
          <w:color w:val="000000" w:themeColor="text1"/>
        </w:rPr>
        <w:t>){</w:t>
      </w:r>
    </w:p>
    <w:p w14:paraId="710B7E8A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b/>
          <w:bCs/>
          <w:color w:val="000000" w:themeColor="text1"/>
        </w:rPr>
        <w:t>var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indexOfNext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Math.floor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Math.random</w:t>
      </w:r>
      <w:proofErr w:type="spellEnd"/>
      <w:r w:rsidRPr="00CD5FD9">
        <w:rPr>
          <w:rFonts w:ascii="Consolas" w:hAnsi="Consolas" w:cs="Consolas"/>
          <w:color w:val="000000" w:themeColor="text1"/>
        </w:rPr>
        <w:t>()</w:t>
      </w:r>
      <w:r w:rsidRPr="00CD5FD9">
        <w:rPr>
          <w:rFonts w:ascii="Consolas" w:hAnsi="Consolas" w:cs="Consolas"/>
          <w:b/>
          <w:bCs/>
          <w:color w:val="000000" w:themeColor="text1"/>
        </w:rPr>
        <w:t>*</w:t>
      </w:r>
      <w:proofErr w:type="spellStart"/>
      <w:r w:rsidRPr="00CD5FD9">
        <w:rPr>
          <w:rFonts w:ascii="Consolas" w:hAnsi="Consolas" w:cs="Consolas"/>
          <w:color w:val="000000" w:themeColor="text1"/>
        </w:rPr>
        <w:t>left.length</w:t>
      </w:r>
      <w:proofErr w:type="spellEnd"/>
      <w:r w:rsidRPr="00CD5FD9">
        <w:rPr>
          <w:rFonts w:ascii="Consolas" w:hAnsi="Consolas" w:cs="Consolas"/>
          <w:color w:val="000000" w:themeColor="text1"/>
        </w:rPr>
        <w:t>);</w:t>
      </w:r>
    </w:p>
    <w:p w14:paraId="61025EA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car_def.wheel_vertex</w:t>
      </w:r>
      <w:proofErr w:type="spellEnd"/>
      <w:r w:rsidRPr="00CD5FD9">
        <w:rPr>
          <w:rFonts w:ascii="Consolas" w:hAnsi="Consolas" w:cs="Consolas"/>
          <w:color w:val="000000" w:themeColor="text1"/>
        </w:rPr>
        <w:t>[</w:t>
      </w:r>
      <w:proofErr w:type="spellStart"/>
      <w:r w:rsidRPr="00CD5FD9">
        <w:rPr>
          <w:rFonts w:ascii="Consolas" w:hAnsi="Consolas" w:cs="Consolas"/>
          <w:color w:val="000000" w:themeColor="text1"/>
        </w:rPr>
        <w:t>i</w:t>
      </w:r>
      <w:proofErr w:type="spellEnd"/>
      <w:r w:rsidRPr="00CD5FD9">
        <w:rPr>
          <w:rFonts w:ascii="Consolas" w:hAnsi="Consolas" w:cs="Consolas"/>
          <w:color w:val="000000" w:themeColor="text1"/>
        </w:rPr>
        <w:t xml:space="preserve">] </w:t>
      </w:r>
      <w:r w:rsidRPr="00CD5FD9">
        <w:rPr>
          <w:rFonts w:ascii="Consolas" w:hAnsi="Consolas" w:cs="Consolas"/>
          <w:b/>
          <w:bCs/>
          <w:color w:val="000000" w:themeColor="text1"/>
        </w:rPr>
        <w:t>=</w:t>
      </w:r>
      <w:r w:rsidRPr="00CD5FD9">
        <w:rPr>
          <w:rFonts w:ascii="Consolas" w:hAnsi="Consolas" w:cs="Consolas"/>
          <w:color w:val="000000" w:themeColor="text1"/>
        </w:rPr>
        <w:t xml:space="preserve"> left[</w:t>
      </w:r>
      <w:proofErr w:type="spellStart"/>
      <w:r w:rsidRPr="00CD5FD9">
        <w:rPr>
          <w:rFonts w:ascii="Consolas" w:hAnsi="Consolas" w:cs="Consolas"/>
          <w:color w:val="000000" w:themeColor="text1"/>
        </w:rPr>
        <w:t>indexOfNext</w:t>
      </w:r>
      <w:proofErr w:type="spellEnd"/>
      <w:r w:rsidRPr="00CD5FD9">
        <w:rPr>
          <w:rFonts w:ascii="Consolas" w:hAnsi="Consolas" w:cs="Consolas"/>
          <w:color w:val="000000" w:themeColor="text1"/>
        </w:rPr>
        <w:t>];</w:t>
      </w:r>
    </w:p>
    <w:p w14:paraId="32F71E71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D5FD9">
        <w:rPr>
          <w:rFonts w:ascii="Consolas" w:hAnsi="Consolas" w:cs="Consolas"/>
          <w:color w:val="000000" w:themeColor="text1"/>
        </w:rPr>
        <w:t>left.splice</w:t>
      </w:r>
      <w:proofErr w:type="spellEnd"/>
      <w:r w:rsidRPr="00CD5FD9">
        <w:rPr>
          <w:rFonts w:ascii="Consolas" w:hAnsi="Consolas" w:cs="Consolas"/>
          <w:color w:val="000000" w:themeColor="text1"/>
        </w:rPr>
        <w:t>(</w:t>
      </w:r>
      <w:proofErr w:type="spellStart"/>
      <w:r w:rsidRPr="00CD5FD9">
        <w:rPr>
          <w:rFonts w:ascii="Consolas" w:hAnsi="Consolas" w:cs="Consolas"/>
          <w:color w:val="000000" w:themeColor="text1"/>
        </w:rPr>
        <w:t>indexOfNext</w:t>
      </w:r>
      <w:proofErr w:type="spellEnd"/>
      <w:r w:rsidRPr="00CD5FD9">
        <w:rPr>
          <w:rFonts w:ascii="Consolas" w:hAnsi="Consolas" w:cs="Consolas"/>
          <w:color w:val="000000" w:themeColor="text1"/>
        </w:rPr>
        <w:t>, 1);</w:t>
      </w:r>
    </w:p>
    <w:p w14:paraId="4D5797B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}</w:t>
      </w:r>
    </w:p>
    <w:p w14:paraId="3464FA7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20E961AD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 xml:space="preserve">  </w:t>
      </w:r>
      <w:r w:rsidRPr="00CD5FD9">
        <w:rPr>
          <w:rFonts w:ascii="Consolas" w:hAnsi="Consolas" w:cs="Consolas"/>
          <w:b/>
          <w:bCs/>
          <w:color w:val="000000" w:themeColor="text1"/>
        </w:rPr>
        <w:t>return</w:t>
      </w:r>
      <w:r w:rsidRPr="00CD5FD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D5FD9">
        <w:rPr>
          <w:rFonts w:ascii="Consolas" w:hAnsi="Consolas" w:cs="Consolas"/>
          <w:color w:val="000000" w:themeColor="text1"/>
        </w:rPr>
        <w:t>car_def</w:t>
      </w:r>
      <w:proofErr w:type="spellEnd"/>
      <w:r w:rsidRPr="00CD5FD9">
        <w:rPr>
          <w:rFonts w:ascii="Consolas" w:hAnsi="Consolas" w:cs="Consolas"/>
          <w:color w:val="000000" w:themeColor="text1"/>
        </w:rPr>
        <w:t>;</w:t>
      </w:r>
    </w:p>
    <w:p w14:paraId="3454F766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color w:val="000000" w:themeColor="text1"/>
        </w:rPr>
        <w:t>}</w:t>
      </w:r>
    </w:p>
    <w:p w14:paraId="3AA3DDD2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3B818BFE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i/>
          <w:iCs/>
          <w:color w:val="000000" w:themeColor="text1"/>
        </w:rPr>
        <w:t>/* === END Car ============================================================= */</w:t>
      </w:r>
    </w:p>
    <w:p w14:paraId="73E46CC8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D5FD9">
        <w:rPr>
          <w:rFonts w:ascii="Consolas" w:hAnsi="Consolas" w:cs="Consolas"/>
          <w:i/>
          <w:iCs/>
          <w:color w:val="000000" w:themeColor="text1"/>
        </w:rPr>
        <w:t>/* ========================================================================= */</w:t>
      </w:r>
    </w:p>
    <w:p w14:paraId="1D2E28DF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0EE2C25D" w14:textId="77777777" w:rsidR="00FD2BAC" w:rsidRPr="00BF59D0" w:rsidRDefault="00FD2BAC" w:rsidP="00BF59D0">
      <w:pPr>
        <w:rPr>
          <w:rFonts w:ascii="Consolas" w:hAnsi="Consolas" w:cs="Consolas"/>
          <w:i/>
          <w:iCs/>
          <w:color w:val="000000" w:themeColor="text1"/>
        </w:rPr>
      </w:pPr>
    </w:p>
    <w:p w14:paraId="2C472AF9" w14:textId="77777777" w:rsidR="00FD2BAC" w:rsidRPr="00CD5FD9" w:rsidRDefault="00FD2B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sectPr w:rsidR="00FD2BAC" w:rsidRPr="00CD5FD9" w:rsidSect="00706EE9">
      <w:pgSz w:w="15840" w:h="12240" w:orient="landscape"/>
      <w:pgMar w:top="864" w:right="1440" w:bottom="86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63"/>
    <w:rsid w:val="00046563"/>
    <w:rsid w:val="00154F1E"/>
    <w:rsid w:val="001F7D5F"/>
    <w:rsid w:val="00283216"/>
    <w:rsid w:val="002F7F9B"/>
    <w:rsid w:val="00310312"/>
    <w:rsid w:val="003A0463"/>
    <w:rsid w:val="004C74CE"/>
    <w:rsid w:val="00543584"/>
    <w:rsid w:val="00704496"/>
    <w:rsid w:val="00706EE9"/>
    <w:rsid w:val="007C5AE8"/>
    <w:rsid w:val="00BF59D0"/>
    <w:rsid w:val="00CD5FD9"/>
    <w:rsid w:val="00E86D5F"/>
    <w:rsid w:val="00F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7AF79"/>
  <w14:defaultImageDpi w14:val="300"/>
  <w15:docId w15:val="{17C6A6C2-ABA4-4CCF-8A42-9F7EFD81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5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d42/HTML5_Genetic_Cars/tree/02c84ffed612ec93ff4a4ffc9a4b4c691430627b" TargetMode="External"/><Relationship Id="rId5" Type="http://schemas.openxmlformats.org/officeDocument/2006/relationships/hyperlink" Target="https://github.com/red42/HTML5_Genetic_Ca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 of Denver</Company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Gurka</dc:creator>
  <cp:keywords/>
  <dc:description/>
  <cp:lastModifiedBy>manoj vasa</cp:lastModifiedBy>
  <cp:revision>3</cp:revision>
  <cp:lastPrinted>2016-08-31T20:56:00Z</cp:lastPrinted>
  <dcterms:created xsi:type="dcterms:W3CDTF">2016-09-12T19:33:00Z</dcterms:created>
  <dcterms:modified xsi:type="dcterms:W3CDTF">2016-09-12T19:37:00Z</dcterms:modified>
</cp:coreProperties>
</file>